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174F1" w:rsidRDefault="007174F1">
      <w:pPr>
        <w:spacing w:line="211" w:lineRule="exact"/>
        <w:rPr>
          <w:rFonts w:ascii="Times New Roman" w:eastAsia="Times New Roman" w:hAnsi="Times New Roman"/>
          <w:sz w:val="24"/>
        </w:rPr>
      </w:pPr>
      <w:bookmarkStart w:id="0" w:name="page1"/>
      <w:bookmarkEnd w:id="0"/>
    </w:p>
    <w:p w:rsidR="007174F1" w:rsidRDefault="007174F1">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TUGAS TEORI</w:t>
      </w:r>
    </w:p>
    <w:p w:rsidR="007174F1" w:rsidRDefault="007174F1">
      <w:pPr>
        <w:spacing w:line="29" w:lineRule="exact"/>
        <w:rPr>
          <w:rFonts w:ascii="Times New Roman" w:eastAsia="Times New Roman" w:hAnsi="Times New Roman"/>
          <w:sz w:val="24"/>
        </w:rPr>
      </w:pPr>
    </w:p>
    <w:p w:rsidR="007174F1" w:rsidRDefault="007174F1">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MINGGU 5</w:t>
      </w:r>
    </w:p>
    <w:p w:rsidR="007174F1" w:rsidRDefault="007174F1">
      <w:pPr>
        <w:spacing w:line="8" w:lineRule="exact"/>
        <w:rPr>
          <w:rFonts w:ascii="Times New Roman" w:eastAsia="Times New Roman" w:hAnsi="Times New Roman"/>
          <w:sz w:val="24"/>
        </w:rPr>
      </w:pPr>
    </w:p>
    <w:p w:rsidR="007174F1" w:rsidRDefault="007174F1">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KONSEP JARINGAN</w:t>
      </w:r>
    </w:p>
    <w:p w:rsidR="007174F1" w:rsidRDefault="003A3206">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2096" behindDoc="1" locked="0" layoutInCell="1" allowOverlap="1">
            <wp:simplePos x="0" y="0"/>
            <wp:positionH relativeFrom="column">
              <wp:posOffset>839470</wp:posOffset>
            </wp:positionH>
            <wp:positionV relativeFrom="paragraph">
              <wp:posOffset>1040765</wp:posOffset>
            </wp:positionV>
            <wp:extent cx="4051300" cy="38512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3851275"/>
                    </a:xfrm>
                    <a:prstGeom prst="rect">
                      <a:avLst/>
                    </a:prstGeom>
                    <a:noFill/>
                  </pic:spPr>
                </pic:pic>
              </a:graphicData>
            </a:graphic>
            <wp14:sizeRelH relativeFrom="page">
              <wp14:pctWidth>0</wp14:pctWidth>
            </wp14:sizeRelH>
            <wp14:sizeRelV relativeFrom="page">
              <wp14:pctHeight>0</wp14:pctHeight>
            </wp14:sizeRelV>
          </wp:anchor>
        </w:drawing>
      </w: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394" w:lineRule="exact"/>
        <w:rPr>
          <w:rFonts w:ascii="Times New Roman" w:eastAsia="Times New Roman" w:hAnsi="Times New Roman"/>
          <w:sz w:val="24"/>
        </w:rPr>
      </w:pPr>
    </w:p>
    <w:p w:rsidR="007174F1" w:rsidRDefault="007174F1">
      <w:pPr>
        <w:spacing w:line="0" w:lineRule="atLeast"/>
        <w:ind w:right="20"/>
        <w:jc w:val="center"/>
        <w:rPr>
          <w:rFonts w:ascii="Times New Roman" w:eastAsia="Times New Roman" w:hAnsi="Times New Roman"/>
          <w:sz w:val="28"/>
        </w:rPr>
      </w:pPr>
      <w:proofErr w:type="spellStart"/>
      <w:r>
        <w:rPr>
          <w:rFonts w:ascii="Times New Roman" w:eastAsia="Times New Roman" w:hAnsi="Times New Roman"/>
          <w:sz w:val="28"/>
        </w:rPr>
        <w:t>Disusun</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oleh</w:t>
      </w:r>
      <w:proofErr w:type="spellEnd"/>
      <w:r>
        <w:rPr>
          <w:rFonts w:ascii="Times New Roman" w:eastAsia="Times New Roman" w:hAnsi="Times New Roman"/>
          <w:sz w:val="28"/>
        </w:rPr>
        <w:t>:</w:t>
      </w:r>
    </w:p>
    <w:p w:rsidR="007174F1" w:rsidRPr="00CA7BD8" w:rsidRDefault="00CA7BD8" w:rsidP="00CA7BD8">
      <w:pPr>
        <w:tabs>
          <w:tab w:val="left" w:pos="3690"/>
        </w:tabs>
        <w:spacing w:line="320" w:lineRule="exact"/>
        <w:rPr>
          <w:rFonts w:ascii="Times New Roman" w:eastAsia="Times New Roman" w:hAnsi="Times New Roman"/>
          <w:b/>
          <w:sz w:val="24"/>
        </w:rPr>
      </w:pPr>
      <w:r>
        <w:rPr>
          <w:rFonts w:ascii="Times New Roman" w:eastAsia="Times New Roman" w:hAnsi="Times New Roman"/>
          <w:sz w:val="24"/>
        </w:rPr>
        <w:t xml:space="preserve">                                                          </w:t>
      </w:r>
      <w:r w:rsidRPr="00CA7BD8">
        <w:rPr>
          <w:rFonts w:ascii="Times New Roman" w:eastAsia="Times New Roman" w:hAnsi="Times New Roman"/>
          <w:b/>
          <w:sz w:val="24"/>
        </w:rPr>
        <w:t xml:space="preserve">Muhammad Zaid </w:t>
      </w:r>
      <w:proofErr w:type="spellStart"/>
      <w:r w:rsidRPr="00CA7BD8">
        <w:rPr>
          <w:rFonts w:ascii="Times New Roman" w:eastAsia="Times New Roman" w:hAnsi="Times New Roman"/>
          <w:b/>
          <w:sz w:val="24"/>
        </w:rPr>
        <w:t>A</w:t>
      </w:r>
      <w:r w:rsidR="005B6EE8">
        <w:rPr>
          <w:rFonts w:ascii="Times New Roman" w:eastAsia="Times New Roman" w:hAnsi="Times New Roman"/>
          <w:b/>
          <w:sz w:val="24"/>
        </w:rPr>
        <w:t>bdillah</w:t>
      </w:r>
      <w:proofErr w:type="spellEnd"/>
    </w:p>
    <w:p w:rsidR="007174F1" w:rsidRDefault="007174F1">
      <w:pPr>
        <w:spacing w:line="29" w:lineRule="exact"/>
        <w:rPr>
          <w:rFonts w:ascii="Times New Roman" w:eastAsia="Times New Roman" w:hAnsi="Times New Roman"/>
          <w:sz w:val="24"/>
        </w:rPr>
      </w:pPr>
    </w:p>
    <w:p w:rsidR="007174F1" w:rsidRDefault="00CA7BD8" w:rsidP="00CA7BD8">
      <w:pPr>
        <w:spacing w:line="0" w:lineRule="atLeast"/>
        <w:ind w:right="20"/>
        <w:rPr>
          <w:rFonts w:ascii="Times New Roman" w:eastAsia="Times New Roman" w:hAnsi="Times New Roman"/>
          <w:b/>
          <w:sz w:val="28"/>
        </w:rPr>
      </w:pPr>
      <w:r>
        <w:rPr>
          <w:rFonts w:ascii="Times New Roman" w:eastAsia="Times New Roman" w:hAnsi="Times New Roman"/>
          <w:b/>
          <w:sz w:val="28"/>
        </w:rPr>
        <w:t xml:space="preserve">                                                      2110191013</w:t>
      </w:r>
    </w:p>
    <w:p w:rsidR="007174F1" w:rsidRDefault="007174F1">
      <w:pPr>
        <w:spacing w:line="200" w:lineRule="exact"/>
        <w:rPr>
          <w:rFonts w:ascii="Times New Roman" w:eastAsia="Times New Roman" w:hAnsi="Times New Roman"/>
          <w:sz w:val="24"/>
        </w:rPr>
      </w:pPr>
    </w:p>
    <w:p w:rsidR="007174F1" w:rsidRDefault="007174F1">
      <w:pPr>
        <w:spacing w:line="200" w:lineRule="exact"/>
        <w:rPr>
          <w:rFonts w:ascii="Times New Roman" w:eastAsia="Times New Roman" w:hAnsi="Times New Roman"/>
          <w:sz w:val="24"/>
        </w:rPr>
      </w:pPr>
    </w:p>
    <w:p w:rsidR="007174F1" w:rsidRDefault="007174F1">
      <w:pPr>
        <w:spacing w:line="218" w:lineRule="exact"/>
        <w:rPr>
          <w:rFonts w:ascii="Times New Roman" w:eastAsia="Times New Roman" w:hAnsi="Times New Roman"/>
          <w:sz w:val="24"/>
        </w:rPr>
      </w:pPr>
    </w:p>
    <w:p w:rsidR="007174F1" w:rsidRDefault="007174F1">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PROGRAM STUDI D-IV TEKNIK INFORMATIKA</w:t>
      </w:r>
    </w:p>
    <w:p w:rsidR="007174F1" w:rsidRDefault="007174F1">
      <w:pPr>
        <w:spacing w:line="29" w:lineRule="exact"/>
        <w:rPr>
          <w:rFonts w:ascii="Times New Roman" w:eastAsia="Times New Roman" w:hAnsi="Times New Roman"/>
          <w:sz w:val="24"/>
        </w:rPr>
      </w:pPr>
    </w:p>
    <w:p w:rsidR="007174F1" w:rsidRDefault="007174F1">
      <w:pPr>
        <w:spacing w:line="0" w:lineRule="atLeast"/>
        <w:ind w:right="20"/>
        <w:jc w:val="center"/>
        <w:rPr>
          <w:rFonts w:ascii="Times New Roman" w:eastAsia="Times New Roman" w:hAnsi="Times New Roman"/>
          <w:b/>
          <w:sz w:val="27"/>
        </w:rPr>
      </w:pPr>
      <w:r>
        <w:rPr>
          <w:rFonts w:ascii="Times New Roman" w:eastAsia="Times New Roman" w:hAnsi="Times New Roman"/>
          <w:b/>
          <w:sz w:val="27"/>
        </w:rPr>
        <w:t>POLITEKNIK ELEKTRONIKA NEGERI SURABAYA</w:t>
      </w:r>
    </w:p>
    <w:p w:rsidR="007174F1" w:rsidRDefault="007174F1">
      <w:pPr>
        <w:spacing w:line="0" w:lineRule="atLeast"/>
        <w:ind w:right="20"/>
        <w:jc w:val="center"/>
        <w:rPr>
          <w:rFonts w:ascii="Times New Roman" w:eastAsia="Times New Roman" w:hAnsi="Times New Roman"/>
          <w:b/>
          <w:sz w:val="27"/>
        </w:rPr>
        <w:sectPr w:rsidR="007174F1">
          <w:pgSz w:w="11920" w:h="16860"/>
          <w:pgMar w:top="1440" w:right="1440" w:bottom="1440" w:left="1440" w:header="0" w:footer="0" w:gutter="0"/>
          <w:cols w:space="0" w:equalWidth="0">
            <w:col w:w="9040"/>
          </w:cols>
          <w:docGrid w:linePitch="360"/>
        </w:sectPr>
      </w:pPr>
    </w:p>
    <w:p w:rsidR="007174F1" w:rsidRDefault="007174F1">
      <w:pPr>
        <w:spacing w:line="0" w:lineRule="atLeast"/>
        <w:jc w:val="center"/>
        <w:rPr>
          <w:rFonts w:ascii="Times New Roman" w:eastAsia="Times New Roman" w:hAnsi="Times New Roman"/>
          <w:sz w:val="24"/>
        </w:rPr>
      </w:pPr>
      <w:bookmarkStart w:id="1" w:name="page2"/>
      <w:bookmarkEnd w:id="1"/>
      <w:r>
        <w:rPr>
          <w:rFonts w:ascii="Times New Roman" w:eastAsia="Times New Roman" w:hAnsi="Times New Roman"/>
          <w:sz w:val="24"/>
        </w:rPr>
        <w:lastRenderedPageBreak/>
        <w:t>Lab - Use Wireshark to Examine Ethernet Frames Topology</w:t>
      </w:r>
    </w:p>
    <w:p w:rsidR="007174F1" w:rsidRDefault="007174F1">
      <w:pPr>
        <w:spacing w:line="349" w:lineRule="exact"/>
        <w:rPr>
          <w:rFonts w:ascii="Times New Roman" w:eastAsia="Times New Roman" w:hAnsi="Times New Roman"/>
        </w:rPr>
      </w:pPr>
    </w:p>
    <w:p w:rsidR="007174F1" w:rsidRDefault="007174F1">
      <w:pPr>
        <w:spacing w:line="0" w:lineRule="atLeast"/>
        <w:rPr>
          <w:rFonts w:ascii="Times New Roman" w:eastAsia="Times New Roman" w:hAnsi="Times New Roman"/>
          <w:b/>
          <w:sz w:val="24"/>
        </w:rPr>
      </w:pPr>
      <w:r>
        <w:rPr>
          <w:rFonts w:ascii="Times New Roman" w:eastAsia="Times New Roman" w:hAnsi="Times New Roman"/>
          <w:b/>
          <w:sz w:val="24"/>
        </w:rPr>
        <w:t>Objectives</w:t>
      </w:r>
    </w:p>
    <w:p w:rsidR="007174F1" w:rsidRDefault="007174F1">
      <w:pPr>
        <w:spacing w:line="60"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Part 1 - Examine the Header Fields in an Ethernet II Frame</w:t>
      </w:r>
    </w:p>
    <w:p w:rsidR="007174F1" w:rsidRDefault="007174F1">
      <w:pPr>
        <w:spacing w:line="39" w:lineRule="exact"/>
        <w:rPr>
          <w:rFonts w:ascii="Times New Roman" w:eastAsia="Times New Roman" w:hAnsi="Times New Roman"/>
        </w:rPr>
      </w:pPr>
    </w:p>
    <w:p w:rsidR="007174F1" w:rsidRDefault="007174F1">
      <w:pPr>
        <w:spacing w:line="0" w:lineRule="atLeast"/>
        <w:ind w:left="720"/>
        <w:rPr>
          <w:rFonts w:ascii="Times New Roman" w:eastAsia="Times New Roman" w:hAnsi="Times New Roman"/>
          <w:sz w:val="24"/>
        </w:rPr>
      </w:pPr>
      <w:r>
        <w:rPr>
          <w:rFonts w:ascii="Times New Roman" w:eastAsia="Times New Roman" w:hAnsi="Times New Roman"/>
          <w:sz w:val="24"/>
        </w:rPr>
        <w:t>Step 1 - Review the Ethernet II header field descriptions and lengths.</w:t>
      </w:r>
    </w:p>
    <w:p w:rsidR="007174F1" w:rsidRDefault="007174F1">
      <w:pPr>
        <w:spacing w:line="4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760"/>
        <w:gridCol w:w="1740"/>
        <w:gridCol w:w="1740"/>
        <w:gridCol w:w="1740"/>
        <w:gridCol w:w="1740"/>
        <w:gridCol w:w="1740"/>
      </w:tblGrid>
      <w:tr w:rsidR="007174F1">
        <w:trPr>
          <w:trHeight w:val="375"/>
        </w:trPr>
        <w:tc>
          <w:tcPr>
            <w:tcW w:w="1760" w:type="dxa"/>
            <w:tcBorders>
              <w:top w:val="single" w:sz="8" w:space="0" w:color="auto"/>
              <w:left w:val="single" w:sz="8" w:space="0" w:color="auto"/>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sz w:val="24"/>
              </w:rPr>
            </w:pPr>
            <w:r>
              <w:rPr>
                <w:rFonts w:ascii="Times New Roman" w:eastAsia="Times New Roman" w:hAnsi="Times New Roman"/>
                <w:sz w:val="24"/>
              </w:rPr>
              <w:t>Preamble</w:t>
            </w:r>
          </w:p>
        </w:tc>
        <w:tc>
          <w:tcPr>
            <w:tcW w:w="1740" w:type="dxa"/>
            <w:tcBorders>
              <w:top w:val="single" w:sz="8" w:space="0" w:color="auto"/>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Destination</w:t>
            </w:r>
          </w:p>
        </w:tc>
        <w:tc>
          <w:tcPr>
            <w:tcW w:w="1740" w:type="dxa"/>
            <w:tcBorders>
              <w:top w:val="single" w:sz="8" w:space="0" w:color="auto"/>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sz w:val="24"/>
              </w:rPr>
            </w:pPr>
            <w:r>
              <w:rPr>
                <w:rFonts w:ascii="Times New Roman" w:eastAsia="Times New Roman" w:hAnsi="Times New Roman"/>
                <w:sz w:val="24"/>
              </w:rPr>
              <w:t>Source Address</w:t>
            </w:r>
          </w:p>
        </w:tc>
        <w:tc>
          <w:tcPr>
            <w:tcW w:w="1740" w:type="dxa"/>
            <w:tcBorders>
              <w:top w:val="single" w:sz="8" w:space="0" w:color="auto"/>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Frame Type</w:t>
            </w:r>
          </w:p>
        </w:tc>
        <w:tc>
          <w:tcPr>
            <w:tcW w:w="1740" w:type="dxa"/>
            <w:tcBorders>
              <w:top w:val="single" w:sz="8" w:space="0" w:color="auto"/>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sz w:val="24"/>
              </w:rPr>
            </w:pPr>
            <w:r>
              <w:rPr>
                <w:rFonts w:ascii="Times New Roman" w:eastAsia="Times New Roman" w:hAnsi="Times New Roman"/>
                <w:sz w:val="24"/>
              </w:rPr>
              <w:t>Data</w:t>
            </w:r>
          </w:p>
        </w:tc>
        <w:tc>
          <w:tcPr>
            <w:tcW w:w="1740" w:type="dxa"/>
            <w:tcBorders>
              <w:top w:val="single" w:sz="8" w:space="0" w:color="auto"/>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FCS</w:t>
            </w:r>
          </w:p>
        </w:tc>
      </w:tr>
      <w:tr w:rsidR="007174F1">
        <w:trPr>
          <w:trHeight w:val="312"/>
        </w:trPr>
        <w:tc>
          <w:tcPr>
            <w:tcW w:w="176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1740" w:type="dxa"/>
            <w:tcBorders>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sz w:val="24"/>
              </w:rPr>
            </w:pPr>
            <w:r>
              <w:rPr>
                <w:rFonts w:ascii="Times New Roman" w:eastAsia="Times New Roman" w:hAnsi="Times New Roman"/>
                <w:sz w:val="24"/>
              </w:rPr>
              <w:t>Address</w:t>
            </w:r>
          </w:p>
        </w:tc>
        <w:tc>
          <w:tcPr>
            <w:tcW w:w="174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174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174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174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r>
      <w:tr w:rsidR="007174F1">
        <w:trPr>
          <w:trHeight w:val="93"/>
        </w:trPr>
        <w:tc>
          <w:tcPr>
            <w:tcW w:w="176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174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174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174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174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174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r w:rsidR="007174F1">
        <w:trPr>
          <w:trHeight w:val="382"/>
        </w:trPr>
        <w:tc>
          <w:tcPr>
            <w:tcW w:w="1760" w:type="dxa"/>
            <w:tcBorders>
              <w:left w:val="single" w:sz="8" w:space="0" w:color="auto"/>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8 Bytes</w:t>
            </w:r>
          </w:p>
        </w:tc>
        <w:tc>
          <w:tcPr>
            <w:tcW w:w="1740" w:type="dxa"/>
            <w:tcBorders>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 Bytes</w:t>
            </w:r>
          </w:p>
        </w:tc>
        <w:tc>
          <w:tcPr>
            <w:tcW w:w="1740" w:type="dxa"/>
            <w:tcBorders>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6 Bytes</w:t>
            </w:r>
          </w:p>
        </w:tc>
        <w:tc>
          <w:tcPr>
            <w:tcW w:w="1740" w:type="dxa"/>
            <w:tcBorders>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 Bytes</w:t>
            </w:r>
          </w:p>
        </w:tc>
        <w:tc>
          <w:tcPr>
            <w:tcW w:w="1740" w:type="dxa"/>
            <w:tcBorders>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46 - 1500 Bytes</w:t>
            </w:r>
          </w:p>
        </w:tc>
        <w:tc>
          <w:tcPr>
            <w:tcW w:w="1740" w:type="dxa"/>
            <w:tcBorders>
              <w:right w:val="single" w:sz="8" w:space="0" w:color="auto"/>
            </w:tcBorders>
            <w:shd w:val="clear" w:color="auto" w:fill="auto"/>
            <w:vAlign w:val="bottom"/>
          </w:tcPr>
          <w:p w:rsidR="007174F1" w:rsidRDefault="007174F1">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 xml:space="preserve">4 </w:t>
            </w:r>
            <w:proofErr w:type="spellStart"/>
            <w:r>
              <w:rPr>
                <w:rFonts w:ascii="Times New Roman" w:eastAsia="Times New Roman" w:hAnsi="Times New Roman"/>
                <w:w w:val="99"/>
                <w:sz w:val="24"/>
              </w:rPr>
              <w:t>Vytes</w:t>
            </w:r>
            <w:proofErr w:type="spellEnd"/>
          </w:p>
        </w:tc>
      </w:tr>
      <w:tr w:rsidR="007174F1">
        <w:trPr>
          <w:trHeight w:val="93"/>
        </w:trPr>
        <w:tc>
          <w:tcPr>
            <w:tcW w:w="176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174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174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174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174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174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bl>
    <w:p w:rsidR="007174F1" w:rsidRDefault="007174F1">
      <w:pPr>
        <w:spacing w:line="285" w:lineRule="exact"/>
        <w:rPr>
          <w:rFonts w:ascii="Times New Roman" w:eastAsia="Times New Roman" w:hAnsi="Times New Roman"/>
        </w:rPr>
      </w:pPr>
    </w:p>
    <w:p w:rsidR="007174F1" w:rsidRDefault="007174F1">
      <w:pPr>
        <w:spacing w:line="0" w:lineRule="atLeast"/>
        <w:ind w:left="720"/>
        <w:rPr>
          <w:rFonts w:ascii="Times New Roman" w:eastAsia="Times New Roman" w:hAnsi="Times New Roman"/>
          <w:sz w:val="24"/>
        </w:rPr>
      </w:pPr>
      <w:r>
        <w:rPr>
          <w:rFonts w:ascii="Times New Roman" w:eastAsia="Times New Roman" w:hAnsi="Times New Roman"/>
          <w:sz w:val="24"/>
        </w:rPr>
        <w:t>Step 2 - Examine the network configurations of the PC</w:t>
      </w:r>
    </w:p>
    <w:p w:rsidR="007174F1" w:rsidRDefault="007174F1">
      <w:pPr>
        <w:spacing w:line="36" w:lineRule="exact"/>
        <w:rPr>
          <w:rFonts w:ascii="Times New Roman" w:eastAsia="Times New Roman" w:hAnsi="Times New Roman"/>
        </w:rPr>
      </w:pPr>
    </w:p>
    <w:p w:rsidR="007174F1" w:rsidRDefault="007174F1">
      <w:pPr>
        <w:spacing w:line="216" w:lineRule="auto"/>
        <w:ind w:left="1440" w:right="1100" w:hanging="720"/>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r>
        <w:rPr>
          <w:rFonts w:ascii="Times New Roman" w:eastAsia="Times New Roman" w:hAnsi="Times New Roman"/>
          <w:sz w:val="24"/>
        </w:rPr>
        <w:t xml:space="preserve"> Laptop </w:t>
      </w:r>
      <w:proofErr w:type="spellStart"/>
      <w:r>
        <w:rPr>
          <w:rFonts w:ascii="Times New Roman" w:eastAsia="Times New Roman" w:hAnsi="Times New Roman"/>
          <w:sz w:val="24"/>
        </w:rPr>
        <w:t>saya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drivernya</w:t>
      </w:r>
      <w:proofErr w:type="spellEnd"/>
      <w:r>
        <w:rPr>
          <w:rFonts w:ascii="Times New Roman" w:eastAsia="Times New Roman" w:hAnsi="Times New Roman"/>
          <w:sz w:val="24"/>
        </w:rPr>
        <w:t xml:space="preserve"> en0 </w:t>
      </w:r>
      <w:proofErr w:type="spellStart"/>
      <w:r>
        <w:rPr>
          <w:rFonts w:ascii="Times New Roman" w:eastAsia="Times New Roman" w:hAnsi="Times New Roman"/>
          <w:sz w:val="24"/>
        </w:rPr>
        <w:t>dengan</w:t>
      </w:r>
      <w:proofErr w:type="spellEnd"/>
      <w:r>
        <w:rPr>
          <w:rFonts w:ascii="Times New Roman" w:eastAsia="Times New Roman" w:hAnsi="Times New Roman"/>
          <w:sz w:val="24"/>
        </w:rPr>
        <w:t xml:space="preserve"> IP "</w:t>
      </w:r>
      <w:r>
        <w:rPr>
          <w:rFonts w:ascii="Gautami" w:eastAsia="Gautami" w:hAnsi="Gautami"/>
          <w:sz w:val="24"/>
        </w:rPr>
        <w:t>​</w:t>
      </w:r>
      <w:r w:rsidR="00107FFC">
        <w:rPr>
          <w:rFonts w:ascii="Courier New" w:eastAsia="Courier New" w:hAnsi="Courier New"/>
          <w:sz w:val="24"/>
        </w:rPr>
        <w:t>192.168.</w:t>
      </w:r>
      <w:r>
        <w:rPr>
          <w:rFonts w:ascii="Gautami" w:eastAsia="Gautami" w:hAnsi="Gautami"/>
          <w:sz w:val="24"/>
        </w:rPr>
        <w:t>​</w:t>
      </w:r>
      <w:r w:rsidR="00107FFC">
        <w:rPr>
          <w:rFonts w:ascii="Gautami" w:eastAsia="Gautami" w:hAnsi="Gautami"/>
          <w:sz w:val="24"/>
        </w:rPr>
        <w:t>100.174</w:t>
      </w:r>
      <w:r>
        <w:rPr>
          <w:rFonts w:ascii="Times New Roman" w:eastAsia="Times New Roman" w:hAnsi="Times New Roman"/>
          <w:sz w:val="24"/>
        </w:rPr>
        <w:t xml:space="preserve">" </w:t>
      </w:r>
      <w:proofErr w:type="spellStart"/>
      <w:r>
        <w:rPr>
          <w:rFonts w:ascii="Times New Roman" w:eastAsia="Times New Roman" w:hAnsi="Times New Roman"/>
          <w:sz w:val="24"/>
        </w:rPr>
        <w:t>dengan</w:t>
      </w:r>
      <w:proofErr w:type="spellEnd"/>
      <w:r>
        <w:rPr>
          <w:rFonts w:ascii="Times New Roman" w:eastAsia="Times New Roman" w:hAnsi="Times New Roman"/>
          <w:sz w:val="24"/>
        </w:rPr>
        <w:t xml:space="preserve"> MAC address "</w:t>
      </w:r>
      <w:r w:rsidR="005B6EE8">
        <w:rPr>
          <w:rFonts w:ascii="Times New Roman" w:eastAsia="Times New Roman" w:hAnsi="Times New Roman"/>
          <w:sz w:val="24"/>
        </w:rPr>
        <w:t>12</w:t>
      </w:r>
      <w:r w:rsidR="00107FFC">
        <w:rPr>
          <w:rFonts w:ascii="Times New Roman" w:eastAsia="Times New Roman" w:hAnsi="Times New Roman"/>
          <w:sz w:val="24"/>
        </w:rPr>
        <w:t>:f4:8d:ef:75:b9</w:t>
      </w:r>
      <w:r>
        <w:rPr>
          <w:rFonts w:ascii="Times New Roman" w:eastAsia="Times New Roman" w:hAnsi="Times New Roman"/>
          <w:sz w:val="24"/>
        </w:rPr>
        <w:t>".</w:t>
      </w:r>
      <w:bookmarkStart w:id="2" w:name="_GoBack"/>
      <w:bookmarkEnd w:id="2"/>
    </w:p>
    <w:p w:rsidR="007174F1" w:rsidRDefault="007174F1">
      <w:pPr>
        <w:spacing w:line="2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4E7147" w:rsidRDefault="004E7147">
      <w:pPr>
        <w:spacing w:line="228" w:lineRule="exact"/>
        <w:rPr>
          <w:rFonts w:ascii="Times New Roman" w:eastAsia="Times New Roman" w:hAnsi="Times New Roman"/>
        </w:rPr>
      </w:pPr>
    </w:p>
    <w:p w:rsidR="004E7147" w:rsidRDefault="004E7147">
      <w:pPr>
        <w:spacing w:line="228" w:lineRule="exact"/>
        <w:rPr>
          <w:rFonts w:ascii="Times New Roman" w:eastAsia="Times New Roman" w:hAnsi="Times New Roman"/>
        </w:rPr>
      </w:pPr>
    </w:p>
    <w:p w:rsidR="004E7147" w:rsidRDefault="004E7147">
      <w:pPr>
        <w:spacing w:line="228" w:lineRule="exact"/>
        <w:rPr>
          <w:rFonts w:ascii="Times New Roman" w:eastAsia="Times New Roman" w:hAnsi="Times New Roman"/>
        </w:rPr>
      </w:pPr>
    </w:p>
    <w:p w:rsidR="004E7147" w:rsidRDefault="004E7147">
      <w:pPr>
        <w:spacing w:line="228" w:lineRule="exact"/>
        <w:rPr>
          <w:rFonts w:ascii="Times New Roman" w:eastAsia="Times New Roman" w:hAnsi="Times New Roman"/>
        </w:rPr>
      </w:pPr>
    </w:p>
    <w:p w:rsidR="004E7147" w:rsidRDefault="004E7147">
      <w:pPr>
        <w:spacing w:line="228" w:lineRule="exact"/>
        <w:rPr>
          <w:rFonts w:ascii="Times New Roman" w:eastAsia="Times New Roman" w:hAnsi="Times New Roman"/>
        </w:rPr>
      </w:pPr>
    </w:p>
    <w:p w:rsidR="007174F1" w:rsidRDefault="003A3206">
      <w:pPr>
        <w:spacing w:line="228" w:lineRule="exact"/>
        <w:rPr>
          <w:rFonts w:ascii="Times New Roman" w:eastAsia="Times New Roman" w:hAnsi="Times New Roman"/>
        </w:rPr>
      </w:pPr>
      <w:r>
        <w:rPr>
          <w:rFonts w:ascii="Times New Roman" w:eastAsia="Times New Roman" w:hAnsi="Times New Roman"/>
          <w:noProof/>
        </w:rPr>
        <w:drawing>
          <wp:inline distT="0" distB="0" distL="0" distR="0">
            <wp:extent cx="6830695" cy="37630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0695" cy="3763010"/>
                    </a:xfrm>
                    <a:prstGeom prst="rect">
                      <a:avLst/>
                    </a:prstGeom>
                    <a:noFill/>
                  </pic:spPr>
                </pic:pic>
              </a:graphicData>
            </a:graphic>
          </wp:inline>
        </w:drawing>
      </w:r>
    </w:p>
    <w:p w:rsidR="007174F1" w:rsidRDefault="007174F1" w:rsidP="00E90C64">
      <w:pPr>
        <w:spacing w:line="0" w:lineRule="atLeast"/>
        <w:ind w:left="720"/>
      </w:pPr>
      <w:r>
        <w:rPr>
          <w:rFonts w:ascii="Times New Roman" w:eastAsia="Times New Roman" w:hAnsi="Times New Roman"/>
          <w:sz w:val="24"/>
        </w:rPr>
        <w:lastRenderedPageBreak/>
        <w:t xml:space="preserve">Step 3 - Examine Ethernet frames in a Wireshark </w:t>
      </w:r>
      <w:proofErr w:type="spellStart"/>
      <w:r>
        <w:rPr>
          <w:rFonts w:ascii="Times New Roman" w:eastAsia="Times New Roman" w:hAnsi="Times New Roman"/>
          <w:sz w:val="24"/>
        </w:rPr>
        <w:t>captureJawab</w:t>
      </w:r>
      <w:proofErr w:type="spellEnd"/>
      <w:r>
        <w:rPr>
          <w:rFonts w:ascii="Times New Roman" w:eastAsia="Times New Roman" w:hAnsi="Times New Roman"/>
          <w:sz w:val="24"/>
        </w:rPr>
        <w:t xml:space="preserve"> :ARP Request</w:t>
      </w:r>
      <w:r w:rsidR="00E90C64">
        <w:rPr>
          <w:rFonts w:ascii="Times New Roman" w:eastAsia="Times New Roman" w:hAnsi="Times New Roman"/>
        </w:rPr>
        <w:tab/>
      </w:r>
      <w:r w:rsidR="003A3206" w:rsidRPr="008611E5">
        <w:rPr>
          <w:noProof/>
        </w:rPr>
        <w:drawing>
          <wp:inline distT="0" distB="0" distL="0" distR="0">
            <wp:extent cx="6648450" cy="4419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4419600"/>
                    </a:xfrm>
                    <a:prstGeom prst="rect">
                      <a:avLst/>
                    </a:prstGeom>
                    <a:noFill/>
                    <a:ln>
                      <a:noFill/>
                    </a:ln>
                  </pic:spPr>
                </pic:pic>
              </a:graphicData>
            </a:graphic>
          </wp:inline>
        </w:drawing>
      </w:r>
    </w:p>
    <w:p w:rsidR="007174F1" w:rsidRDefault="007174F1" w:rsidP="00E90C64">
      <w:pPr>
        <w:spacing w:line="0" w:lineRule="atLeast"/>
        <w:ind w:left="720"/>
        <w:rPr>
          <w:rFonts w:ascii="Times New Roman" w:eastAsia="Times New Roman" w:hAnsi="Times New Roman"/>
          <w:sz w:val="23"/>
        </w:rPr>
      </w:pPr>
      <w:r>
        <w:rPr>
          <w:rFonts w:ascii="Times New Roman" w:eastAsia="Times New Roman" w:hAnsi="Times New Roman"/>
          <w:sz w:val="23"/>
        </w:rPr>
        <w:t>ARP Reply</w:t>
      </w:r>
      <w:bookmarkStart w:id="3" w:name="page3"/>
      <w:bookmarkEnd w:id="3"/>
    </w:p>
    <w:p w:rsidR="00E90C64" w:rsidRDefault="003A3206" w:rsidP="00E90C64">
      <w:pPr>
        <w:spacing w:line="0" w:lineRule="atLeast"/>
        <w:ind w:left="720"/>
        <w:rPr>
          <w:rFonts w:ascii="Times New Roman" w:eastAsia="Times New Roman" w:hAnsi="Times New Roman"/>
        </w:rPr>
      </w:pPr>
      <w:r w:rsidRPr="006A770D">
        <w:rPr>
          <w:rFonts w:ascii="Times New Roman" w:eastAsia="Times New Roman" w:hAnsi="Times New Roman"/>
          <w:noProof/>
        </w:rPr>
        <w:drawing>
          <wp:inline distT="0" distB="0" distL="0" distR="0">
            <wp:extent cx="6657975" cy="36671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7975" cy="3667125"/>
                    </a:xfrm>
                    <a:prstGeom prst="rect">
                      <a:avLst/>
                    </a:prstGeom>
                    <a:noFill/>
                    <a:ln>
                      <a:noFill/>
                    </a:ln>
                  </pic:spPr>
                </pic:pic>
              </a:graphicData>
            </a:graphic>
          </wp:inline>
        </w:drawing>
      </w:r>
    </w:p>
    <w:p w:rsidR="007174F1" w:rsidRDefault="007174F1">
      <w:pPr>
        <w:spacing w:line="0" w:lineRule="atLeast"/>
        <w:ind w:left="720"/>
        <w:rPr>
          <w:rFonts w:ascii="Times New Roman" w:eastAsia="Times New Roman" w:hAnsi="Times New Roman"/>
          <w:sz w:val="24"/>
        </w:rPr>
      </w:pPr>
      <w:r>
        <w:rPr>
          <w:rFonts w:ascii="Times New Roman" w:eastAsia="Times New Roman" w:hAnsi="Times New Roman"/>
          <w:sz w:val="24"/>
        </w:rPr>
        <w:t>Step 4 - Step 4: Examine the Ethernet II header contents of an ARP request</w:t>
      </w:r>
    </w:p>
    <w:p w:rsidR="007174F1" w:rsidRDefault="007174F1">
      <w:pPr>
        <w:spacing w:line="54" w:lineRule="exact"/>
        <w:rPr>
          <w:rFonts w:ascii="Times New Roman" w:eastAsia="Times New Roman" w:hAnsi="Times New Roman"/>
        </w:rPr>
      </w:pPr>
    </w:p>
    <w:p w:rsidR="007174F1" w:rsidRDefault="007174F1">
      <w:pPr>
        <w:spacing w:line="0" w:lineRule="atLeast"/>
        <w:ind w:left="720"/>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6A770D" w:rsidRDefault="006A770D">
      <w:pPr>
        <w:spacing w:line="0" w:lineRule="atLeast"/>
        <w:ind w:left="720"/>
        <w:rPr>
          <w:rFonts w:ascii="Times New Roman" w:eastAsia="Times New Roman" w:hAnsi="Times New Roman"/>
          <w:sz w:val="24"/>
        </w:rPr>
      </w:pPr>
    </w:p>
    <w:p w:rsidR="006A770D" w:rsidRDefault="006A770D">
      <w:pPr>
        <w:spacing w:line="0" w:lineRule="atLeast"/>
        <w:ind w:left="720"/>
        <w:rPr>
          <w:rFonts w:ascii="Times New Roman" w:eastAsia="Times New Roman" w:hAnsi="Times New Roman"/>
          <w:sz w:val="24"/>
        </w:rPr>
      </w:pPr>
    </w:p>
    <w:p w:rsidR="007174F1" w:rsidRDefault="007174F1">
      <w:pPr>
        <w:spacing w:line="49"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800"/>
        <w:gridCol w:w="2680"/>
        <w:gridCol w:w="620"/>
        <w:gridCol w:w="4380"/>
      </w:tblGrid>
      <w:tr w:rsidR="007174F1">
        <w:trPr>
          <w:trHeight w:val="402"/>
        </w:trPr>
        <w:tc>
          <w:tcPr>
            <w:tcW w:w="2800" w:type="dxa"/>
            <w:tcBorders>
              <w:top w:val="single" w:sz="8" w:space="0" w:color="auto"/>
              <w:left w:val="single" w:sz="8" w:space="0" w:color="auto"/>
              <w:right w:val="single" w:sz="8" w:space="0" w:color="auto"/>
            </w:tcBorders>
            <w:shd w:val="clear" w:color="auto" w:fill="auto"/>
            <w:vAlign w:val="bottom"/>
          </w:tcPr>
          <w:p w:rsidR="007174F1" w:rsidRDefault="007174F1">
            <w:pPr>
              <w:spacing w:line="0" w:lineRule="atLeast"/>
              <w:ind w:left="1080"/>
              <w:rPr>
                <w:rFonts w:ascii="Times New Roman" w:eastAsia="Times New Roman" w:hAnsi="Times New Roman"/>
                <w:sz w:val="24"/>
              </w:rPr>
            </w:pPr>
            <w:r>
              <w:rPr>
                <w:rFonts w:ascii="Times New Roman" w:eastAsia="Times New Roman" w:hAnsi="Times New Roman"/>
                <w:sz w:val="24"/>
              </w:rPr>
              <w:lastRenderedPageBreak/>
              <w:t>Fields</w:t>
            </w:r>
          </w:p>
        </w:tc>
        <w:tc>
          <w:tcPr>
            <w:tcW w:w="2680" w:type="dxa"/>
            <w:tcBorders>
              <w:top w:val="single" w:sz="8" w:space="0" w:color="auto"/>
            </w:tcBorders>
            <w:shd w:val="clear" w:color="auto" w:fill="auto"/>
            <w:vAlign w:val="bottom"/>
          </w:tcPr>
          <w:p w:rsidR="007174F1" w:rsidRDefault="007174F1">
            <w:pPr>
              <w:spacing w:line="0" w:lineRule="atLeast"/>
              <w:ind w:left="1320"/>
              <w:rPr>
                <w:rFonts w:ascii="Times New Roman" w:eastAsia="Times New Roman" w:hAnsi="Times New Roman"/>
                <w:sz w:val="24"/>
              </w:rPr>
            </w:pPr>
            <w:r>
              <w:rPr>
                <w:rFonts w:ascii="Times New Roman" w:eastAsia="Times New Roman" w:hAnsi="Times New Roman"/>
                <w:sz w:val="24"/>
              </w:rPr>
              <w:t>Value</w:t>
            </w:r>
          </w:p>
        </w:tc>
        <w:tc>
          <w:tcPr>
            <w:tcW w:w="620" w:type="dxa"/>
            <w:tcBorders>
              <w:top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4380" w:type="dxa"/>
            <w:tcBorders>
              <w:top w:val="single" w:sz="8" w:space="0" w:color="auto"/>
              <w:right w:val="single" w:sz="8" w:space="0" w:color="auto"/>
            </w:tcBorders>
            <w:shd w:val="clear" w:color="auto" w:fill="auto"/>
            <w:vAlign w:val="bottom"/>
          </w:tcPr>
          <w:p w:rsidR="007174F1" w:rsidRDefault="007174F1">
            <w:pPr>
              <w:spacing w:line="0" w:lineRule="atLeast"/>
              <w:ind w:left="1560"/>
              <w:rPr>
                <w:rFonts w:ascii="Times New Roman" w:eastAsia="Times New Roman" w:hAnsi="Times New Roman"/>
                <w:sz w:val="24"/>
              </w:rPr>
            </w:pPr>
            <w:r>
              <w:rPr>
                <w:rFonts w:ascii="Times New Roman" w:eastAsia="Times New Roman" w:hAnsi="Times New Roman"/>
                <w:sz w:val="24"/>
              </w:rPr>
              <w:t>Descriptions</w:t>
            </w:r>
          </w:p>
        </w:tc>
      </w:tr>
      <w:tr w:rsidR="007174F1">
        <w:trPr>
          <w:trHeight w:val="93"/>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2680" w:type="dxa"/>
            <w:tcBorders>
              <w:bottom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62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43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r w:rsidR="007174F1">
        <w:trPr>
          <w:trHeight w:val="355"/>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ind w:left="100"/>
              <w:rPr>
                <w:rFonts w:ascii="Times New Roman" w:eastAsia="Times New Roman" w:hAnsi="Times New Roman"/>
                <w:sz w:val="24"/>
              </w:rPr>
            </w:pPr>
            <w:r>
              <w:rPr>
                <w:rFonts w:ascii="Times New Roman" w:eastAsia="Times New Roman" w:hAnsi="Times New Roman"/>
                <w:sz w:val="24"/>
              </w:rPr>
              <w:t>Preamble</w:t>
            </w:r>
          </w:p>
        </w:tc>
        <w:tc>
          <w:tcPr>
            <w:tcW w:w="2680" w:type="dxa"/>
            <w:shd w:val="clear" w:color="auto" w:fill="auto"/>
            <w:vAlign w:val="bottom"/>
          </w:tcPr>
          <w:p w:rsidR="007174F1" w:rsidRDefault="007174F1">
            <w:pPr>
              <w:spacing w:line="0" w:lineRule="atLeast"/>
              <w:ind w:left="60"/>
              <w:rPr>
                <w:rFonts w:ascii="Times New Roman" w:eastAsia="Times New Roman" w:hAnsi="Times New Roman"/>
                <w:sz w:val="24"/>
              </w:rPr>
            </w:pPr>
            <w:proofErr w:type="spellStart"/>
            <w:r>
              <w:rPr>
                <w:rFonts w:ascii="Times New Roman" w:eastAsia="Times New Roman" w:hAnsi="Times New Roman"/>
                <w:sz w:val="24"/>
              </w:rPr>
              <w:t>Tidak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pada</w:t>
            </w:r>
            <w:proofErr w:type="spellEnd"/>
            <w:r>
              <w:rPr>
                <w:rFonts w:ascii="Times New Roman" w:eastAsia="Times New Roman" w:hAnsi="Times New Roman"/>
                <w:sz w:val="24"/>
              </w:rPr>
              <w:t xml:space="preserve"> screenshot</w:t>
            </w:r>
          </w:p>
        </w:tc>
        <w:tc>
          <w:tcPr>
            <w:tcW w:w="62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Bagian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sinkronisasi</w:t>
            </w:r>
            <w:proofErr w:type="spellEnd"/>
            <w:r>
              <w:rPr>
                <w:rFonts w:ascii="Times New Roman" w:eastAsia="Times New Roman" w:hAnsi="Times New Roman"/>
                <w:sz w:val="24"/>
              </w:rPr>
              <w:t xml:space="preserve"> bit, </w:t>
            </w:r>
            <w:proofErr w:type="spellStart"/>
            <w:r>
              <w:rPr>
                <w:rFonts w:ascii="Times New Roman" w:eastAsia="Times New Roman" w:hAnsi="Times New Roman"/>
                <w:sz w:val="24"/>
              </w:rPr>
              <w:t>diproses</w:t>
            </w:r>
            <w:proofErr w:type="spellEnd"/>
          </w:p>
        </w:tc>
      </w:tr>
      <w:tr w:rsidR="007174F1">
        <w:trPr>
          <w:trHeight w:val="312"/>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shd w:val="clear" w:color="auto" w:fill="auto"/>
            <w:vAlign w:val="bottom"/>
          </w:tcPr>
          <w:p w:rsidR="007174F1" w:rsidRDefault="007174F1">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oleh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perangkat</w:t>
            </w:r>
            <w:proofErr w:type="spellEnd"/>
            <w:r>
              <w:rPr>
                <w:rFonts w:ascii="Times New Roman" w:eastAsia="Times New Roman" w:hAnsi="Times New Roman"/>
                <w:sz w:val="24"/>
              </w:rPr>
              <w:t xml:space="preserve"> NIC.</w:t>
            </w:r>
          </w:p>
        </w:tc>
      </w:tr>
      <w:tr w:rsidR="007174F1">
        <w:trPr>
          <w:trHeight w:val="93"/>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2680" w:type="dxa"/>
            <w:tcBorders>
              <w:bottom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62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43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r w:rsidR="007174F1">
        <w:trPr>
          <w:trHeight w:val="382"/>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ind w:left="100"/>
              <w:rPr>
                <w:rFonts w:ascii="Times New Roman" w:eastAsia="Times New Roman" w:hAnsi="Times New Roman"/>
                <w:sz w:val="24"/>
              </w:rPr>
            </w:pPr>
            <w:r>
              <w:rPr>
                <w:rFonts w:ascii="Times New Roman" w:eastAsia="Times New Roman" w:hAnsi="Times New Roman"/>
                <w:sz w:val="24"/>
              </w:rPr>
              <w:t>Destination Address</w:t>
            </w:r>
          </w:p>
        </w:tc>
        <w:tc>
          <w:tcPr>
            <w:tcW w:w="2680" w:type="dxa"/>
            <w:shd w:val="clear" w:color="auto" w:fill="auto"/>
            <w:vAlign w:val="bottom"/>
          </w:tcPr>
          <w:p w:rsidR="007174F1" w:rsidRDefault="007174F1">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r>
      <w:tr w:rsidR="007174F1">
        <w:trPr>
          <w:trHeight w:val="93"/>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2680" w:type="dxa"/>
            <w:tcBorders>
              <w:bottom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62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43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r w:rsidR="007174F1">
        <w:trPr>
          <w:trHeight w:val="397"/>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ind w:left="100"/>
              <w:rPr>
                <w:rFonts w:ascii="Times New Roman" w:eastAsia="Times New Roman" w:hAnsi="Times New Roman"/>
                <w:sz w:val="24"/>
              </w:rPr>
            </w:pPr>
            <w:r>
              <w:rPr>
                <w:rFonts w:ascii="Times New Roman" w:eastAsia="Times New Roman" w:hAnsi="Times New Roman"/>
                <w:sz w:val="24"/>
              </w:rPr>
              <w:t>Source Address</w:t>
            </w:r>
          </w:p>
        </w:tc>
        <w:tc>
          <w:tcPr>
            <w:tcW w:w="2680" w:type="dxa"/>
            <w:shd w:val="clear" w:color="auto" w:fill="auto"/>
            <w:vAlign w:val="bottom"/>
          </w:tcPr>
          <w:p w:rsidR="007174F1" w:rsidRDefault="007174F1">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r>
      <w:tr w:rsidR="007174F1">
        <w:trPr>
          <w:trHeight w:val="93"/>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2680" w:type="dxa"/>
            <w:tcBorders>
              <w:bottom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62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43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r w:rsidR="007174F1">
        <w:trPr>
          <w:trHeight w:val="382"/>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ind w:left="100"/>
              <w:rPr>
                <w:rFonts w:ascii="Times New Roman" w:eastAsia="Times New Roman" w:hAnsi="Times New Roman"/>
                <w:sz w:val="24"/>
              </w:rPr>
            </w:pPr>
            <w:r>
              <w:rPr>
                <w:rFonts w:ascii="Times New Roman" w:eastAsia="Times New Roman" w:hAnsi="Times New Roman"/>
                <w:sz w:val="24"/>
              </w:rPr>
              <w:t>Frame Type</w:t>
            </w:r>
          </w:p>
        </w:tc>
        <w:tc>
          <w:tcPr>
            <w:tcW w:w="2680" w:type="dxa"/>
            <w:shd w:val="clear" w:color="auto" w:fill="auto"/>
            <w:vAlign w:val="bottom"/>
          </w:tcPr>
          <w:p w:rsidR="007174F1" w:rsidRDefault="007174F1">
            <w:pPr>
              <w:spacing w:line="0" w:lineRule="atLeast"/>
              <w:rPr>
                <w:rFonts w:ascii="Times New Roman" w:eastAsia="Times New Roman" w:hAnsi="Times New Roman"/>
                <w:sz w:val="24"/>
              </w:rPr>
            </w:pPr>
          </w:p>
        </w:tc>
        <w:tc>
          <w:tcPr>
            <w:tcW w:w="62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r>
      <w:tr w:rsidR="007174F1">
        <w:trPr>
          <w:trHeight w:val="93"/>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2680" w:type="dxa"/>
            <w:tcBorders>
              <w:bottom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62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43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r w:rsidR="007174F1">
        <w:trPr>
          <w:trHeight w:val="310"/>
        </w:trPr>
        <w:tc>
          <w:tcPr>
            <w:tcW w:w="2800" w:type="dxa"/>
            <w:tcBorders>
              <w:bottom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bottom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620" w:type="dxa"/>
            <w:tcBorders>
              <w:bottom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4380" w:type="dxa"/>
            <w:tcBorders>
              <w:bottom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r>
      <w:tr w:rsidR="007174F1">
        <w:trPr>
          <w:trHeight w:val="382"/>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ind w:left="1080"/>
              <w:rPr>
                <w:rFonts w:ascii="Times New Roman" w:eastAsia="Times New Roman" w:hAnsi="Times New Roman"/>
                <w:sz w:val="24"/>
              </w:rPr>
            </w:pPr>
            <w:r>
              <w:rPr>
                <w:rFonts w:ascii="Times New Roman" w:eastAsia="Times New Roman" w:hAnsi="Times New Roman"/>
                <w:sz w:val="24"/>
              </w:rPr>
              <w:t>Fields</w:t>
            </w:r>
          </w:p>
        </w:tc>
        <w:tc>
          <w:tcPr>
            <w:tcW w:w="2680" w:type="dxa"/>
            <w:tcBorders>
              <w:right w:val="single" w:sz="8" w:space="0" w:color="auto"/>
            </w:tcBorders>
            <w:shd w:val="clear" w:color="auto" w:fill="auto"/>
            <w:vAlign w:val="bottom"/>
          </w:tcPr>
          <w:p w:rsidR="007174F1" w:rsidRDefault="007174F1">
            <w:pPr>
              <w:spacing w:line="0" w:lineRule="atLeast"/>
              <w:ind w:left="1020"/>
              <w:rPr>
                <w:rFonts w:ascii="Times New Roman" w:eastAsia="Times New Roman" w:hAnsi="Times New Roman"/>
                <w:sz w:val="24"/>
              </w:rPr>
            </w:pPr>
            <w:r>
              <w:rPr>
                <w:rFonts w:ascii="Times New Roman" w:eastAsia="Times New Roman" w:hAnsi="Times New Roman"/>
                <w:sz w:val="24"/>
              </w:rPr>
              <w:t>Value</w:t>
            </w:r>
          </w:p>
        </w:tc>
        <w:tc>
          <w:tcPr>
            <w:tcW w:w="620" w:type="dxa"/>
            <w:shd w:val="clear" w:color="auto" w:fill="auto"/>
            <w:vAlign w:val="bottom"/>
          </w:tcPr>
          <w:p w:rsidR="007174F1" w:rsidRDefault="007174F1">
            <w:pPr>
              <w:spacing w:line="0" w:lineRule="atLeast"/>
              <w:rPr>
                <w:rFonts w:ascii="Times New Roman" w:eastAsia="Times New Roman" w:hAnsi="Times New Roman"/>
                <w:sz w:val="24"/>
              </w:rPr>
            </w:pPr>
          </w:p>
        </w:tc>
        <w:tc>
          <w:tcPr>
            <w:tcW w:w="4380" w:type="dxa"/>
            <w:tcBorders>
              <w:right w:val="single" w:sz="8" w:space="0" w:color="auto"/>
            </w:tcBorders>
            <w:shd w:val="clear" w:color="auto" w:fill="auto"/>
            <w:vAlign w:val="bottom"/>
          </w:tcPr>
          <w:p w:rsidR="007174F1" w:rsidRDefault="007174F1">
            <w:pPr>
              <w:spacing w:line="0" w:lineRule="atLeast"/>
              <w:ind w:left="1240"/>
              <w:rPr>
                <w:rFonts w:ascii="Times New Roman" w:eastAsia="Times New Roman" w:hAnsi="Times New Roman"/>
                <w:sz w:val="24"/>
              </w:rPr>
            </w:pPr>
            <w:r>
              <w:rPr>
                <w:rFonts w:ascii="Times New Roman" w:eastAsia="Times New Roman" w:hAnsi="Times New Roman"/>
                <w:sz w:val="24"/>
              </w:rPr>
              <w:t>Descriptions</w:t>
            </w:r>
          </w:p>
        </w:tc>
      </w:tr>
      <w:tr w:rsidR="007174F1">
        <w:trPr>
          <w:trHeight w:val="93"/>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26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5000" w:type="dxa"/>
            <w:gridSpan w:val="2"/>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r w:rsidR="007174F1">
        <w:trPr>
          <w:trHeight w:val="355"/>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ind w:left="100"/>
              <w:rPr>
                <w:rFonts w:ascii="Times New Roman" w:eastAsia="Times New Roman" w:hAnsi="Times New Roman"/>
                <w:sz w:val="24"/>
              </w:rPr>
            </w:pPr>
            <w:r>
              <w:rPr>
                <w:rFonts w:ascii="Times New Roman" w:eastAsia="Times New Roman" w:hAnsi="Times New Roman"/>
                <w:sz w:val="24"/>
              </w:rPr>
              <w:t>Preamble</w:t>
            </w:r>
          </w:p>
        </w:tc>
        <w:tc>
          <w:tcPr>
            <w:tcW w:w="2680" w:type="dxa"/>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Tidak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pada</w:t>
            </w:r>
            <w:proofErr w:type="spellEnd"/>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Bagian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sinkronisasi</w:t>
            </w:r>
            <w:proofErr w:type="spellEnd"/>
            <w:r>
              <w:rPr>
                <w:rFonts w:ascii="Times New Roman" w:eastAsia="Times New Roman" w:hAnsi="Times New Roman"/>
                <w:sz w:val="24"/>
              </w:rPr>
              <w:t xml:space="preserve"> bit, </w:t>
            </w:r>
            <w:proofErr w:type="spellStart"/>
            <w:r>
              <w:rPr>
                <w:rFonts w:ascii="Times New Roman" w:eastAsia="Times New Roman" w:hAnsi="Times New Roman"/>
                <w:sz w:val="24"/>
              </w:rPr>
              <w:t>diproses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oleh</w:t>
            </w:r>
            <w:proofErr w:type="spellEnd"/>
          </w:p>
        </w:tc>
      </w:tr>
      <w:tr w:rsidR="007174F1">
        <w:trPr>
          <w:trHeight w:val="312"/>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r>
              <w:rPr>
                <w:rFonts w:ascii="Times New Roman" w:eastAsia="Times New Roman" w:hAnsi="Times New Roman"/>
                <w:sz w:val="24"/>
              </w:rPr>
              <w:t>screenshot</w:t>
            </w: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perangkat</w:t>
            </w:r>
            <w:proofErr w:type="spellEnd"/>
            <w:r>
              <w:rPr>
                <w:rFonts w:ascii="Times New Roman" w:eastAsia="Times New Roman" w:hAnsi="Times New Roman"/>
                <w:sz w:val="24"/>
              </w:rPr>
              <w:t xml:space="preserve"> NIC.</w:t>
            </w:r>
          </w:p>
        </w:tc>
      </w:tr>
      <w:tr w:rsidR="007174F1">
        <w:trPr>
          <w:trHeight w:val="93"/>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26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5000" w:type="dxa"/>
            <w:gridSpan w:val="2"/>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r w:rsidR="007174F1">
        <w:trPr>
          <w:trHeight w:val="355"/>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ind w:left="100"/>
              <w:rPr>
                <w:rFonts w:ascii="Times New Roman" w:eastAsia="Times New Roman" w:hAnsi="Times New Roman"/>
                <w:sz w:val="24"/>
              </w:rPr>
            </w:pPr>
            <w:r>
              <w:rPr>
                <w:rFonts w:ascii="Times New Roman" w:eastAsia="Times New Roman" w:hAnsi="Times New Roman"/>
                <w:sz w:val="24"/>
              </w:rPr>
              <w:t>Destination Address</w:t>
            </w:r>
          </w:p>
        </w:tc>
        <w:tc>
          <w:tcPr>
            <w:tcW w:w="2680" w:type="dxa"/>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r>
              <w:rPr>
                <w:rFonts w:ascii="Times New Roman" w:eastAsia="Times New Roman" w:hAnsi="Times New Roman"/>
                <w:sz w:val="24"/>
              </w:rPr>
              <w:t>Broadcast</w:t>
            </w: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r>
              <w:rPr>
                <w:rFonts w:ascii="Times New Roman" w:eastAsia="Times New Roman" w:hAnsi="Times New Roman"/>
                <w:sz w:val="24"/>
              </w:rPr>
              <w:t xml:space="preserve">Layer 2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tiap</w:t>
            </w:r>
            <w:proofErr w:type="spellEnd"/>
            <w:r>
              <w:rPr>
                <w:rFonts w:ascii="Times New Roman" w:eastAsia="Times New Roman" w:hAnsi="Times New Roman"/>
                <w:sz w:val="24"/>
              </w:rPr>
              <w:t xml:space="preserve"> frame. </w:t>
            </w:r>
            <w:proofErr w:type="spellStart"/>
            <w:r>
              <w:rPr>
                <w:rFonts w:ascii="Times New Roman" w:eastAsia="Times New Roman" w:hAnsi="Times New Roman"/>
                <w:sz w:val="24"/>
              </w:rPr>
              <w:t>Setiap</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alamat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memiliki</w:t>
            </w:r>
            <w:proofErr w:type="spellEnd"/>
          </w:p>
        </w:tc>
      </w:tr>
      <w:tr w:rsidR="007174F1">
        <w:trPr>
          <w:trHeight w:val="270"/>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2680" w:type="dxa"/>
            <w:tcBorders>
              <w:right w:val="single" w:sz="8" w:space="0" w:color="auto"/>
            </w:tcBorders>
            <w:shd w:val="clear" w:color="auto" w:fill="auto"/>
            <w:vAlign w:val="bottom"/>
          </w:tcPr>
          <w:p w:rsidR="007174F1" w:rsidRDefault="006462A0">
            <w:pPr>
              <w:spacing w:line="271" w:lineRule="exact"/>
              <w:ind w:left="80"/>
              <w:rPr>
                <w:rFonts w:ascii="Times New Roman" w:eastAsia="Times New Roman" w:hAnsi="Times New Roman"/>
                <w:sz w:val="24"/>
              </w:rPr>
            </w:pPr>
            <w:r>
              <w:rPr>
                <w:rFonts w:ascii="Times New Roman" w:eastAsia="Times New Roman" w:hAnsi="Times New Roman"/>
                <w:sz w:val="24"/>
              </w:rPr>
              <w:t>(c4:b8:b4:81:6b:b3</w:t>
            </w:r>
            <w:r w:rsidR="007174F1">
              <w:rPr>
                <w:rFonts w:ascii="Times New Roman" w:eastAsia="Times New Roman" w:hAnsi="Times New Roman"/>
                <w:sz w:val="24"/>
              </w:rPr>
              <w:t>)</w:t>
            </w:r>
          </w:p>
        </w:tc>
        <w:tc>
          <w:tcPr>
            <w:tcW w:w="5000" w:type="dxa"/>
            <w:gridSpan w:val="2"/>
            <w:tcBorders>
              <w:right w:val="single" w:sz="8" w:space="0" w:color="auto"/>
            </w:tcBorders>
            <w:shd w:val="clear" w:color="auto" w:fill="auto"/>
            <w:vAlign w:val="bottom"/>
          </w:tcPr>
          <w:p w:rsidR="007174F1" w:rsidRDefault="007174F1">
            <w:pPr>
              <w:spacing w:line="271" w:lineRule="exact"/>
              <w:ind w:left="80"/>
              <w:rPr>
                <w:rFonts w:ascii="Times New Roman" w:eastAsia="Times New Roman" w:hAnsi="Times New Roman"/>
                <w:sz w:val="24"/>
              </w:rPr>
            </w:pPr>
            <w:proofErr w:type="spellStart"/>
            <w:r>
              <w:rPr>
                <w:rFonts w:ascii="Times New Roman" w:eastAsia="Times New Roman" w:hAnsi="Times New Roman"/>
                <w:sz w:val="24"/>
              </w:rPr>
              <w:t>panjang</w:t>
            </w:r>
            <w:proofErr w:type="spellEnd"/>
            <w:r>
              <w:rPr>
                <w:rFonts w:ascii="Times New Roman" w:eastAsia="Times New Roman" w:hAnsi="Times New Roman"/>
                <w:sz w:val="24"/>
              </w:rPr>
              <w:t xml:space="preserve"> 48 bit, </w:t>
            </w:r>
            <w:proofErr w:type="spellStart"/>
            <w:r>
              <w:rPr>
                <w:rFonts w:ascii="Times New Roman" w:eastAsia="Times New Roman" w:hAnsi="Times New Roman"/>
                <w:sz w:val="24"/>
              </w:rPr>
              <w:t>atau</w:t>
            </w:r>
            <w:proofErr w:type="spellEnd"/>
            <w:r>
              <w:rPr>
                <w:rFonts w:ascii="Times New Roman" w:eastAsia="Times New Roman" w:hAnsi="Times New Roman"/>
                <w:sz w:val="24"/>
              </w:rPr>
              <w:t xml:space="preserve"> 6 </w:t>
            </w:r>
            <w:proofErr w:type="spellStart"/>
            <w:r>
              <w:rPr>
                <w:rFonts w:ascii="Times New Roman" w:eastAsia="Times New Roman" w:hAnsi="Times New Roman"/>
                <w:sz w:val="24"/>
              </w:rPr>
              <w:t>oktet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dinyatakan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sebagai</w:t>
            </w:r>
            <w:proofErr w:type="spellEnd"/>
          </w:p>
        </w:tc>
      </w:tr>
      <w:tr w:rsidR="007174F1">
        <w:trPr>
          <w:trHeight w:val="285"/>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r>
              <w:rPr>
                <w:rFonts w:ascii="Times New Roman" w:eastAsia="Times New Roman" w:hAnsi="Times New Roman"/>
                <w:sz w:val="24"/>
              </w:rPr>
              <w:t xml:space="preserve">12 digit </w:t>
            </w:r>
            <w:proofErr w:type="spellStart"/>
            <w:r>
              <w:rPr>
                <w:rFonts w:ascii="Times New Roman" w:eastAsia="Times New Roman" w:hAnsi="Times New Roman"/>
                <w:sz w:val="24"/>
              </w:rPr>
              <w:t>heksadesimal</w:t>
            </w:r>
            <w:proofErr w:type="spellEnd"/>
            <w:r>
              <w:rPr>
                <w:rFonts w:ascii="Times New Roman" w:eastAsia="Times New Roman" w:hAnsi="Times New Roman"/>
                <w:sz w:val="24"/>
              </w:rPr>
              <w:t xml:space="preserve">, 0-9, A-F. Format </w:t>
            </w:r>
            <w:proofErr w:type="spellStart"/>
            <w:r>
              <w:rPr>
                <w:rFonts w:ascii="Times New Roman" w:eastAsia="Times New Roman" w:hAnsi="Times New Roman"/>
                <w:sz w:val="24"/>
              </w:rPr>
              <w:t>umum</w:t>
            </w:r>
            <w:proofErr w:type="spellEnd"/>
          </w:p>
        </w:tc>
      </w:tr>
      <w:tr w:rsidR="007174F1">
        <w:trPr>
          <w:trHeight w:val="312"/>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12: 34: 56: 78: 9A: BC.</w:t>
            </w:r>
          </w:p>
        </w:tc>
      </w:tr>
      <w:tr w:rsidR="007174F1">
        <w:trPr>
          <w:trHeight w:val="514"/>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ind w:left="100"/>
              <w:rPr>
                <w:rFonts w:ascii="Times New Roman" w:eastAsia="Times New Roman" w:hAnsi="Times New Roman"/>
                <w:sz w:val="24"/>
              </w:rPr>
            </w:pPr>
            <w:r>
              <w:rPr>
                <w:rFonts w:ascii="Times New Roman" w:eastAsia="Times New Roman" w:hAnsi="Times New Roman"/>
                <w:sz w:val="24"/>
              </w:rPr>
              <w:t>Source Address</w:t>
            </w: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Enam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nomor</w:t>
            </w:r>
            <w:proofErr w:type="spellEnd"/>
            <w:r>
              <w:rPr>
                <w:rFonts w:ascii="Times New Roman" w:eastAsia="Times New Roman" w:hAnsi="Times New Roman"/>
                <w:sz w:val="24"/>
              </w:rPr>
              <w:t xml:space="preserve"> hex </w:t>
            </w:r>
            <w:proofErr w:type="spellStart"/>
            <w:r>
              <w:rPr>
                <w:rFonts w:ascii="Times New Roman" w:eastAsia="Times New Roman" w:hAnsi="Times New Roman"/>
                <w:sz w:val="24"/>
              </w:rPr>
              <w:t>pertama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menunjukkan</w:t>
            </w:r>
            <w:proofErr w:type="spellEnd"/>
          </w:p>
        </w:tc>
      </w:tr>
      <w:tr w:rsidR="007174F1">
        <w:trPr>
          <w:trHeight w:val="270"/>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2680" w:type="dxa"/>
            <w:tcBorders>
              <w:right w:val="single" w:sz="8" w:space="0" w:color="auto"/>
            </w:tcBorders>
            <w:shd w:val="clear" w:color="auto" w:fill="auto"/>
            <w:vAlign w:val="bottom"/>
          </w:tcPr>
          <w:p w:rsidR="007174F1" w:rsidRDefault="006462A0">
            <w:pPr>
              <w:spacing w:line="270" w:lineRule="exact"/>
              <w:ind w:left="80"/>
              <w:rPr>
                <w:rFonts w:ascii="Times New Roman" w:eastAsia="Times New Roman" w:hAnsi="Times New Roman"/>
                <w:sz w:val="24"/>
              </w:rPr>
            </w:pPr>
            <w:r>
              <w:rPr>
                <w:rFonts w:ascii="Times New Roman" w:eastAsia="Times New Roman" w:hAnsi="Times New Roman"/>
                <w:sz w:val="24"/>
              </w:rPr>
              <w:t>LiteonTe_ef:75:b9</w:t>
            </w:r>
          </w:p>
        </w:tc>
        <w:tc>
          <w:tcPr>
            <w:tcW w:w="5000" w:type="dxa"/>
            <w:gridSpan w:val="2"/>
            <w:tcBorders>
              <w:right w:val="single" w:sz="8" w:space="0" w:color="auto"/>
            </w:tcBorders>
            <w:shd w:val="clear" w:color="auto" w:fill="auto"/>
            <w:vAlign w:val="bottom"/>
          </w:tcPr>
          <w:p w:rsidR="007174F1" w:rsidRDefault="007174F1">
            <w:pPr>
              <w:spacing w:line="270" w:lineRule="exact"/>
              <w:ind w:left="80"/>
              <w:rPr>
                <w:rFonts w:ascii="Times New Roman" w:eastAsia="Times New Roman" w:hAnsi="Times New Roman"/>
                <w:sz w:val="24"/>
              </w:rPr>
            </w:pPr>
            <w:proofErr w:type="spellStart"/>
            <w:r>
              <w:rPr>
                <w:rFonts w:ascii="Times New Roman" w:eastAsia="Times New Roman" w:hAnsi="Times New Roman"/>
                <w:sz w:val="24"/>
              </w:rPr>
              <w:t>manufaktur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network interface card (NIC),</w:t>
            </w:r>
          </w:p>
        </w:tc>
      </w:tr>
      <w:tr w:rsidR="007174F1">
        <w:trPr>
          <w:trHeight w:val="312"/>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right w:val="single" w:sz="8" w:space="0" w:color="auto"/>
            </w:tcBorders>
            <w:shd w:val="clear" w:color="auto" w:fill="auto"/>
            <w:vAlign w:val="bottom"/>
          </w:tcPr>
          <w:p w:rsidR="007174F1" w:rsidRDefault="006462A0">
            <w:pPr>
              <w:spacing w:line="0" w:lineRule="atLeast"/>
              <w:ind w:left="80"/>
              <w:rPr>
                <w:rFonts w:ascii="Times New Roman" w:eastAsia="Times New Roman" w:hAnsi="Times New Roman"/>
                <w:sz w:val="24"/>
              </w:rPr>
            </w:pPr>
            <w:r>
              <w:rPr>
                <w:rFonts w:ascii="Times New Roman" w:eastAsia="Times New Roman" w:hAnsi="Times New Roman"/>
                <w:sz w:val="24"/>
              </w:rPr>
              <w:t>(00:f4:8d:ef:75:b9</w:t>
            </w:r>
            <w:r w:rsidR="007174F1">
              <w:rPr>
                <w:rFonts w:ascii="Times New Roman" w:eastAsia="Times New Roman" w:hAnsi="Times New Roman"/>
                <w:sz w:val="24"/>
              </w:rPr>
              <w:t>)</w:t>
            </w: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enam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nomor</w:t>
            </w:r>
            <w:proofErr w:type="spellEnd"/>
            <w:r>
              <w:rPr>
                <w:rFonts w:ascii="Times New Roman" w:eastAsia="Times New Roman" w:hAnsi="Times New Roman"/>
                <w:sz w:val="24"/>
              </w:rPr>
              <w:t xml:space="preserve"> hex </w:t>
            </w:r>
            <w:proofErr w:type="spellStart"/>
            <w:r>
              <w:rPr>
                <w:rFonts w:ascii="Times New Roman" w:eastAsia="Times New Roman" w:hAnsi="Times New Roman"/>
                <w:sz w:val="24"/>
              </w:rPr>
              <w:t>terakhir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nomor</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seri</w:t>
            </w:r>
            <w:proofErr w:type="spellEnd"/>
            <w:r>
              <w:rPr>
                <w:rFonts w:ascii="Times New Roman" w:eastAsia="Times New Roman" w:hAnsi="Times New Roman"/>
                <w:sz w:val="24"/>
              </w:rPr>
              <w:t xml:space="preserve"> NIC.</w:t>
            </w:r>
          </w:p>
        </w:tc>
      </w:tr>
      <w:tr w:rsidR="007174F1">
        <w:trPr>
          <w:trHeight w:val="93"/>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26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5000" w:type="dxa"/>
            <w:gridSpan w:val="2"/>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r w:rsidR="007174F1">
        <w:trPr>
          <w:trHeight w:val="355"/>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ind w:left="100"/>
              <w:rPr>
                <w:rFonts w:ascii="Times New Roman" w:eastAsia="Times New Roman" w:hAnsi="Times New Roman"/>
                <w:sz w:val="24"/>
              </w:rPr>
            </w:pPr>
            <w:r>
              <w:rPr>
                <w:rFonts w:ascii="Times New Roman" w:eastAsia="Times New Roman" w:hAnsi="Times New Roman"/>
                <w:sz w:val="24"/>
              </w:rPr>
              <w:t>Frame Type</w:t>
            </w:r>
          </w:p>
        </w:tc>
        <w:tc>
          <w:tcPr>
            <w:tcW w:w="2680" w:type="dxa"/>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r>
              <w:rPr>
                <w:rFonts w:ascii="Times New Roman" w:eastAsia="Times New Roman" w:hAnsi="Times New Roman"/>
                <w:sz w:val="24"/>
              </w:rPr>
              <w:t>0x0806</w:t>
            </w: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frame Ethernet II, </w:t>
            </w:r>
            <w:proofErr w:type="spellStart"/>
            <w:r>
              <w:rPr>
                <w:rFonts w:ascii="Times New Roman" w:eastAsia="Times New Roman" w:hAnsi="Times New Roman"/>
                <w:sz w:val="24"/>
              </w:rPr>
              <w:t>kolom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nilai</w:t>
            </w:r>
            <w:proofErr w:type="spellEnd"/>
          </w:p>
        </w:tc>
      </w:tr>
      <w:tr w:rsidR="007174F1">
        <w:trPr>
          <w:trHeight w:val="285"/>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heksadesimal</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p>
        </w:tc>
      </w:tr>
      <w:tr w:rsidR="007174F1">
        <w:trPr>
          <w:trHeight w:val="270"/>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5000" w:type="dxa"/>
            <w:gridSpan w:val="2"/>
            <w:tcBorders>
              <w:right w:val="single" w:sz="8" w:space="0" w:color="auto"/>
            </w:tcBorders>
            <w:shd w:val="clear" w:color="auto" w:fill="auto"/>
            <w:vAlign w:val="bottom"/>
          </w:tcPr>
          <w:p w:rsidR="007174F1" w:rsidRDefault="007174F1">
            <w:pPr>
              <w:spacing w:line="270" w:lineRule="exact"/>
              <w:ind w:left="80"/>
              <w:rPr>
                <w:rFonts w:ascii="Times New Roman" w:eastAsia="Times New Roman" w:hAnsi="Times New Roman"/>
                <w:sz w:val="24"/>
              </w:rPr>
            </w:pPr>
            <w:proofErr w:type="spellStart"/>
            <w:r>
              <w:rPr>
                <w:rFonts w:ascii="Times New Roman" w:eastAsia="Times New Roman" w:hAnsi="Times New Roman"/>
                <w:sz w:val="24"/>
              </w:rPr>
              <w:t>menunjukkan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jenis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protokol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lapisan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atas</w:t>
            </w:r>
            <w:proofErr w:type="spellEnd"/>
            <w:r>
              <w:rPr>
                <w:rFonts w:ascii="Times New Roman" w:eastAsia="Times New Roman" w:hAnsi="Times New Roman"/>
                <w:sz w:val="24"/>
              </w:rPr>
              <w:t xml:space="preserve"> di </w:t>
            </w:r>
            <w:proofErr w:type="spellStart"/>
            <w:r>
              <w:rPr>
                <w:rFonts w:ascii="Times New Roman" w:eastAsia="Times New Roman" w:hAnsi="Times New Roman"/>
                <w:sz w:val="24"/>
              </w:rPr>
              <w:t>kolom</w:t>
            </w:r>
            <w:proofErr w:type="spellEnd"/>
          </w:p>
        </w:tc>
      </w:tr>
      <w:tr w:rsidR="007174F1">
        <w:trPr>
          <w:trHeight w:val="270"/>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5000" w:type="dxa"/>
            <w:gridSpan w:val="2"/>
            <w:tcBorders>
              <w:right w:val="single" w:sz="8" w:space="0" w:color="auto"/>
            </w:tcBorders>
            <w:shd w:val="clear" w:color="auto" w:fill="auto"/>
            <w:vAlign w:val="bottom"/>
          </w:tcPr>
          <w:p w:rsidR="007174F1" w:rsidRDefault="007174F1">
            <w:pPr>
              <w:spacing w:line="270" w:lineRule="exact"/>
              <w:ind w:left="80"/>
              <w:rPr>
                <w:rFonts w:ascii="Times New Roman" w:eastAsia="Times New Roman" w:hAnsi="Times New Roman"/>
                <w:sz w:val="24"/>
              </w:rPr>
            </w:pPr>
            <w:r>
              <w:rPr>
                <w:rFonts w:ascii="Times New Roman" w:eastAsia="Times New Roman" w:hAnsi="Times New Roman"/>
                <w:sz w:val="24"/>
              </w:rPr>
              <w:t xml:space="preserve">data. Ada </w:t>
            </w:r>
            <w:proofErr w:type="spellStart"/>
            <w:r>
              <w:rPr>
                <w:rFonts w:ascii="Times New Roman" w:eastAsia="Times New Roman" w:hAnsi="Times New Roman"/>
                <w:sz w:val="24"/>
              </w:rPr>
              <w:t>banyak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protokol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lapisan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atas</w:t>
            </w:r>
            <w:proofErr w:type="spellEnd"/>
            <w:r>
              <w:rPr>
                <w:rFonts w:ascii="Times New Roman" w:eastAsia="Times New Roman" w:hAnsi="Times New Roman"/>
                <w:sz w:val="24"/>
              </w:rPr>
              <w:t xml:space="preserve"> yang</w:t>
            </w:r>
          </w:p>
        </w:tc>
      </w:tr>
      <w:tr w:rsidR="007174F1">
        <w:trPr>
          <w:trHeight w:val="285"/>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didukung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oleh</w:t>
            </w:r>
            <w:proofErr w:type="spellEnd"/>
            <w:r>
              <w:rPr>
                <w:rFonts w:ascii="Times New Roman" w:eastAsia="Times New Roman" w:hAnsi="Times New Roman"/>
                <w:sz w:val="24"/>
              </w:rPr>
              <w:t xml:space="preserve"> Ethernet II. </w:t>
            </w:r>
            <w:proofErr w:type="spellStart"/>
            <w:r>
              <w:rPr>
                <w:rFonts w:ascii="Times New Roman" w:eastAsia="Times New Roman" w:hAnsi="Times New Roman"/>
                <w:sz w:val="24"/>
              </w:rPr>
              <w:t>Dua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jenis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bingkai</w:t>
            </w:r>
            <w:proofErr w:type="spellEnd"/>
          </w:p>
        </w:tc>
      </w:tr>
      <w:tr w:rsidR="007174F1">
        <w:trPr>
          <w:trHeight w:val="270"/>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5000" w:type="dxa"/>
            <w:gridSpan w:val="2"/>
            <w:tcBorders>
              <w:right w:val="single" w:sz="8" w:space="0" w:color="auto"/>
            </w:tcBorders>
            <w:shd w:val="clear" w:color="auto" w:fill="auto"/>
            <w:vAlign w:val="bottom"/>
          </w:tcPr>
          <w:p w:rsidR="007174F1" w:rsidRDefault="007174F1">
            <w:pPr>
              <w:spacing w:line="270" w:lineRule="exact"/>
              <w:ind w:left="80"/>
              <w:rPr>
                <w:rFonts w:ascii="Times New Roman" w:eastAsia="Times New Roman" w:hAnsi="Times New Roman"/>
                <w:sz w:val="24"/>
              </w:rPr>
            </w:pPr>
            <w:r>
              <w:rPr>
                <w:rFonts w:ascii="Times New Roman" w:eastAsia="Times New Roman" w:hAnsi="Times New Roman"/>
                <w:sz w:val="24"/>
              </w:rPr>
              <w:t xml:space="preserve">yang </w:t>
            </w:r>
            <w:proofErr w:type="spellStart"/>
            <w:r>
              <w:rPr>
                <w:rFonts w:ascii="Times New Roman" w:eastAsia="Times New Roman" w:hAnsi="Times New Roman"/>
                <w:sz w:val="24"/>
              </w:rPr>
              <w:t>umum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w:t>
            </w:r>
          </w:p>
        </w:tc>
      </w:tr>
      <w:tr w:rsidR="007174F1">
        <w:trPr>
          <w:trHeight w:val="253"/>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2"/>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2"/>
              </w:rPr>
            </w:pPr>
          </w:p>
        </w:tc>
        <w:tc>
          <w:tcPr>
            <w:tcW w:w="5000" w:type="dxa"/>
            <w:gridSpan w:val="2"/>
            <w:tcBorders>
              <w:right w:val="single" w:sz="8" w:space="0" w:color="auto"/>
            </w:tcBorders>
            <w:shd w:val="clear" w:color="auto" w:fill="auto"/>
            <w:vAlign w:val="bottom"/>
          </w:tcPr>
          <w:p w:rsidR="007174F1" w:rsidRDefault="007174F1">
            <w:pPr>
              <w:spacing w:line="253" w:lineRule="exact"/>
              <w:ind w:left="80"/>
              <w:rPr>
                <w:rFonts w:ascii="Times New Roman" w:eastAsia="Times New Roman" w:hAnsi="Times New Roman"/>
                <w:sz w:val="24"/>
              </w:rPr>
            </w:pPr>
            <w:proofErr w:type="spellStart"/>
            <w:r>
              <w:rPr>
                <w:rFonts w:ascii="Times New Roman" w:eastAsia="Times New Roman" w:hAnsi="Times New Roman"/>
                <w:sz w:val="24"/>
              </w:rPr>
              <w:t>Deskripsi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Nilai</w:t>
            </w:r>
            <w:proofErr w:type="spellEnd"/>
          </w:p>
        </w:tc>
      </w:tr>
      <w:tr w:rsidR="007174F1">
        <w:trPr>
          <w:trHeight w:val="300"/>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5000" w:type="dxa"/>
            <w:gridSpan w:val="2"/>
            <w:tcBorders>
              <w:right w:val="single" w:sz="8" w:space="0" w:color="auto"/>
            </w:tcBorders>
            <w:shd w:val="clear" w:color="auto" w:fill="auto"/>
            <w:vAlign w:val="bottom"/>
          </w:tcPr>
          <w:p w:rsidR="007174F1" w:rsidRDefault="007174F1">
            <w:pPr>
              <w:spacing w:line="301" w:lineRule="exact"/>
              <w:ind w:left="80"/>
              <w:rPr>
                <w:rFonts w:ascii="Times New Roman" w:eastAsia="Times New Roman" w:hAnsi="Times New Roman"/>
                <w:sz w:val="21"/>
              </w:rPr>
            </w:pPr>
            <w:r>
              <w:rPr>
                <w:rFonts w:ascii="Courier New" w:eastAsia="Courier New" w:hAnsi="Courier New"/>
                <w:sz w:val="21"/>
              </w:rPr>
              <w:t>0x0800</w:t>
            </w:r>
            <w:r>
              <w:rPr>
                <w:rFonts w:ascii="Gautami" w:eastAsia="Gautami" w:hAnsi="Gautami"/>
                <w:sz w:val="21"/>
              </w:rPr>
              <w:t>​</w:t>
            </w:r>
            <w:r>
              <w:rPr>
                <w:rFonts w:ascii="Courier New" w:eastAsia="Courier New" w:hAnsi="Courier New"/>
                <w:sz w:val="21"/>
              </w:rPr>
              <w:t xml:space="preserve">  </w:t>
            </w:r>
            <w:proofErr w:type="spellStart"/>
            <w:r>
              <w:rPr>
                <w:rFonts w:ascii="Times New Roman" w:eastAsia="Times New Roman" w:hAnsi="Times New Roman"/>
                <w:sz w:val="21"/>
              </w:rPr>
              <w:t>Protokol</w:t>
            </w:r>
            <w:proofErr w:type="spellEnd"/>
            <w:r>
              <w:rPr>
                <w:rFonts w:ascii="Times New Roman" w:eastAsia="Times New Roman" w:hAnsi="Times New Roman"/>
                <w:sz w:val="21"/>
              </w:rPr>
              <w:t xml:space="preserve"> IPv4</w:t>
            </w:r>
          </w:p>
        </w:tc>
      </w:tr>
      <w:tr w:rsidR="007174F1">
        <w:trPr>
          <w:trHeight w:val="452"/>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5000" w:type="dxa"/>
            <w:gridSpan w:val="2"/>
            <w:tcBorders>
              <w:bottom w:val="single" w:sz="8" w:space="0" w:color="auto"/>
              <w:right w:val="single" w:sz="8" w:space="0" w:color="auto"/>
            </w:tcBorders>
            <w:shd w:val="clear" w:color="auto" w:fill="auto"/>
            <w:vAlign w:val="bottom"/>
          </w:tcPr>
          <w:p w:rsidR="007174F1" w:rsidRDefault="007174F1">
            <w:pPr>
              <w:spacing w:line="452" w:lineRule="exact"/>
              <w:ind w:left="80"/>
              <w:rPr>
                <w:rFonts w:ascii="Times New Roman" w:eastAsia="Times New Roman" w:hAnsi="Times New Roman"/>
                <w:sz w:val="24"/>
              </w:rPr>
            </w:pPr>
            <w:r>
              <w:rPr>
                <w:rFonts w:ascii="Courier New" w:eastAsia="Courier New" w:hAnsi="Courier New"/>
                <w:sz w:val="24"/>
              </w:rPr>
              <w:t>0x0806</w:t>
            </w:r>
            <w:r>
              <w:rPr>
                <w:rFonts w:ascii="Gautami" w:eastAsia="Gautami" w:hAnsi="Gautami"/>
                <w:sz w:val="24"/>
              </w:rPr>
              <w:t>​</w:t>
            </w:r>
            <w:r>
              <w:rPr>
                <w:rFonts w:ascii="Courier New" w:eastAsia="Courier New" w:hAnsi="Courier New"/>
                <w:sz w:val="24"/>
              </w:rPr>
              <w:t xml:space="preserve">  </w:t>
            </w:r>
            <w:r>
              <w:rPr>
                <w:rFonts w:ascii="Times New Roman" w:eastAsia="Times New Roman" w:hAnsi="Times New Roman"/>
                <w:sz w:val="24"/>
              </w:rPr>
              <w:t>Address Resolution Protocol (ARP)</w:t>
            </w:r>
          </w:p>
        </w:tc>
      </w:tr>
      <w:tr w:rsidR="007174F1">
        <w:trPr>
          <w:trHeight w:val="355"/>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ind w:left="100"/>
              <w:rPr>
                <w:rFonts w:ascii="Times New Roman" w:eastAsia="Times New Roman" w:hAnsi="Times New Roman"/>
                <w:sz w:val="24"/>
              </w:rPr>
            </w:pPr>
            <w:r>
              <w:rPr>
                <w:rFonts w:ascii="Times New Roman" w:eastAsia="Times New Roman" w:hAnsi="Times New Roman"/>
                <w:sz w:val="24"/>
              </w:rPr>
              <w:t>Data</w:t>
            </w:r>
          </w:p>
        </w:tc>
        <w:tc>
          <w:tcPr>
            <w:tcW w:w="2680" w:type="dxa"/>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r>
              <w:rPr>
                <w:rFonts w:ascii="Times New Roman" w:eastAsia="Times New Roman" w:hAnsi="Times New Roman"/>
                <w:sz w:val="24"/>
              </w:rPr>
              <w:t>ARP</w:t>
            </w: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Berisi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protokol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tingkat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atas</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dienkapsulasi</w:t>
            </w:r>
            <w:proofErr w:type="spellEnd"/>
            <w:r>
              <w:rPr>
                <w:rFonts w:ascii="Times New Roman" w:eastAsia="Times New Roman" w:hAnsi="Times New Roman"/>
                <w:sz w:val="24"/>
              </w:rPr>
              <w:t>.</w:t>
            </w:r>
          </w:p>
        </w:tc>
      </w:tr>
      <w:tr w:rsidR="007174F1">
        <w:trPr>
          <w:trHeight w:val="312"/>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5000" w:type="dxa"/>
            <w:gridSpan w:val="2"/>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Bidang</w:t>
            </w:r>
            <w:proofErr w:type="spellEnd"/>
            <w:r>
              <w:rPr>
                <w:rFonts w:ascii="Times New Roman" w:eastAsia="Times New Roman" w:hAnsi="Times New Roman"/>
                <w:sz w:val="24"/>
              </w:rPr>
              <w:t xml:space="preserve"> data </w:t>
            </w:r>
            <w:proofErr w:type="spellStart"/>
            <w:r>
              <w:rPr>
                <w:rFonts w:ascii="Times New Roman" w:eastAsia="Times New Roman" w:hAnsi="Times New Roman"/>
                <w:sz w:val="24"/>
              </w:rPr>
              <w:t>antara</w:t>
            </w:r>
            <w:proofErr w:type="spellEnd"/>
            <w:r>
              <w:rPr>
                <w:rFonts w:ascii="Times New Roman" w:eastAsia="Times New Roman" w:hAnsi="Times New Roman"/>
                <w:sz w:val="24"/>
              </w:rPr>
              <w:t xml:space="preserve"> 46 - 1.500 byte.</w:t>
            </w:r>
          </w:p>
        </w:tc>
      </w:tr>
      <w:tr w:rsidR="007174F1">
        <w:trPr>
          <w:trHeight w:val="93"/>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26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620" w:type="dxa"/>
            <w:tcBorders>
              <w:bottom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43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bl>
    <w:p w:rsidR="007174F1" w:rsidRDefault="007174F1">
      <w:pPr>
        <w:rPr>
          <w:rFonts w:ascii="Times New Roman" w:eastAsia="Times New Roman" w:hAnsi="Times New Roman"/>
          <w:sz w:val="8"/>
        </w:rPr>
        <w:sectPr w:rsidR="007174F1">
          <w:pgSz w:w="11920" w:h="16860"/>
          <w:pgMar w:top="1440" w:right="720" w:bottom="412" w:left="720" w:header="0" w:footer="0" w:gutter="0"/>
          <w:cols w:space="0" w:equalWidth="0">
            <w:col w:w="10480"/>
          </w:cols>
          <w:docGrid w:linePitch="360"/>
        </w:sect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800"/>
        <w:gridCol w:w="2680"/>
        <w:gridCol w:w="5000"/>
      </w:tblGrid>
      <w:tr w:rsidR="007174F1">
        <w:trPr>
          <w:trHeight w:val="375"/>
        </w:trPr>
        <w:tc>
          <w:tcPr>
            <w:tcW w:w="2800" w:type="dxa"/>
            <w:tcBorders>
              <w:top w:val="single" w:sz="8" w:space="0" w:color="auto"/>
              <w:left w:val="single" w:sz="8" w:space="0" w:color="auto"/>
              <w:right w:val="single" w:sz="8" w:space="0" w:color="auto"/>
            </w:tcBorders>
            <w:shd w:val="clear" w:color="auto" w:fill="auto"/>
            <w:vAlign w:val="bottom"/>
          </w:tcPr>
          <w:p w:rsidR="007174F1" w:rsidRDefault="007174F1">
            <w:pPr>
              <w:spacing w:line="0" w:lineRule="atLeast"/>
              <w:ind w:left="100"/>
              <w:rPr>
                <w:rFonts w:ascii="Times New Roman" w:eastAsia="Times New Roman" w:hAnsi="Times New Roman"/>
                <w:sz w:val="24"/>
              </w:rPr>
            </w:pPr>
            <w:bookmarkStart w:id="4" w:name="page4"/>
            <w:bookmarkEnd w:id="4"/>
            <w:r>
              <w:rPr>
                <w:rFonts w:ascii="Times New Roman" w:eastAsia="Times New Roman" w:hAnsi="Times New Roman"/>
                <w:sz w:val="24"/>
              </w:rPr>
              <w:lastRenderedPageBreak/>
              <w:t>FCS</w:t>
            </w:r>
          </w:p>
        </w:tc>
        <w:tc>
          <w:tcPr>
            <w:tcW w:w="2680" w:type="dxa"/>
            <w:tcBorders>
              <w:top w:val="single" w:sz="8" w:space="0" w:color="auto"/>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Tidak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pada</w:t>
            </w:r>
            <w:proofErr w:type="spellEnd"/>
          </w:p>
        </w:tc>
        <w:tc>
          <w:tcPr>
            <w:tcW w:w="5000" w:type="dxa"/>
            <w:tcBorders>
              <w:top w:val="single" w:sz="8" w:space="0" w:color="auto"/>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r>
              <w:rPr>
                <w:rFonts w:ascii="Times New Roman" w:eastAsia="Times New Roman" w:hAnsi="Times New Roman"/>
                <w:sz w:val="24"/>
              </w:rPr>
              <w:t xml:space="preserve">Frame Check Sequence,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oleh</w:t>
            </w:r>
            <w:proofErr w:type="spellEnd"/>
            <w:r>
              <w:rPr>
                <w:rFonts w:ascii="Times New Roman" w:eastAsia="Times New Roman" w:hAnsi="Times New Roman"/>
                <w:sz w:val="24"/>
              </w:rPr>
              <w:t xml:space="preserve"> NIC</w:t>
            </w:r>
          </w:p>
        </w:tc>
      </w:tr>
      <w:tr w:rsidR="007174F1">
        <w:trPr>
          <w:trHeight w:val="270"/>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2680" w:type="dxa"/>
            <w:tcBorders>
              <w:right w:val="single" w:sz="8" w:space="0" w:color="auto"/>
            </w:tcBorders>
            <w:shd w:val="clear" w:color="auto" w:fill="auto"/>
            <w:vAlign w:val="bottom"/>
          </w:tcPr>
          <w:p w:rsidR="007174F1" w:rsidRDefault="007174F1">
            <w:pPr>
              <w:spacing w:line="271" w:lineRule="exact"/>
              <w:ind w:left="80"/>
              <w:rPr>
                <w:rFonts w:ascii="Times New Roman" w:eastAsia="Times New Roman" w:hAnsi="Times New Roman"/>
                <w:sz w:val="24"/>
              </w:rPr>
            </w:pPr>
            <w:r>
              <w:rPr>
                <w:rFonts w:ascii="Times New Roman" w:eastAsia="Times New Roman" w:hAnsi="Times New Roman"/>
                <w:sz w:val="24"/>
              </w:rPr>
              <w:t>screenshot</w:t>
            </w:r>
          </w:p>
        </w:tc>
        <w:tc>
          <w:tcPr>
            <w:tcW w:w="5000" w:type="dxa"/>
            <w:tcBorders>
              <w:right w:val="single" w:sz="8" w:space="0" w:color="auto"/>
            </w:tcBorders>
            <w:shd w:val="clear" w:color="auto" w:fill="auto"/>
            <w:vAlign w:val="bottom"/>
          </w:tcPr>
          <w:p w:rsidR="007174F1" w:rsidRDefault="007174F1">
            <w:pPr>
              <w:spacing w:line="271" w:lineRule="exact"/>
              <w:ind w:left="80"/>
              <w:rPr>
                <w:rFonts w:ascii="Times New Roman" w:eastAsia="Times New Roman" w:hAnsi="Times New Roman"/>
                <w:sz w:val="24"/>
              </w:rPr>
            </w:pP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mengidentifikasi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kesalahan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selama</w:t>
            </w:r>
            <w:proofErr w:type="spellEnd"/>
          </w:p>
        </w:tc>
      </w:tr>
      <w:tr w:rsidR="007174F1">
        <w:trPr>
          <w:trHeight w:val="285"/>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5000" w:type="dxa"/>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transmisi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Nilai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dihitung</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oleh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perangkat</w:t>
            </w:r>
            <w:proofErr w:type="spellEnd"/>
          </w:p>
        </w:tc>
      </w:tr>
      <w:tr w:rsidR="007174F1">
        <w:trPr>
          <w:trHeight w:val="270"/>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3"/>
              </w:rPr>
            </w:pPr>
          </w:p>
        </w:tc>
        <w:tc>
          <w:tcPr>
            <w:tcW w:w="5000" w:type="dxa"/>
            <w:tcBorders>
              <w:right w:val="single" w:sz="8" w:space="0" w:color="auto"/>
            </w:tcBorders>
            <w:shd w:val="clear" w:color="auto" w:fill="auto"/>
            <w:vAlign w:val="bottom"/>
          </w:tcPr>
          <w:p w:rsidR="007174F1" w:rsidRDefault="007174F1">
            <w:pPr>
              <w:spacing w:line="271" w:lineRule="exact"/>
              <w:ind w:left="80"/>
              <w:rPr>
                <w:rFonts w:ascii="Times New Roman" w:eastAsia="Times New Roman" w:hAnsi="Times New Roman"/>
                <w:sz w:val="24"/>
              </w:rPr>
            </w:pPr>
            <w:proofErr w:type="spellStart"/>
            <w:r>
              <w:rPr>
                <w:rFonts w:ascii="Times New Roman" w:eastAsia="Times New Roman" w:hAnsi="Times New Roman"/>
                <w:sz w:val="24"/>
              </w:rPr>
              <w:t>pengirim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meliputi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alamat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bingkai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jenis</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dan</w:t>
            </w:r>
            <w:proofErr w:type="spellEnd"/>
          </w:p>
        </w:tc>
      </w:tr>
      <w:tr w:rsidR="007174F1">
        <w:trPr>
          <w:trHeight w:val="312"/>
        </w:trPr>
        <w:tc>
          <w:tcPr>
            <w:tcW w:w="2800" w:type="dxa"/>
            <w:tcBorders>
              <w:left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2680" w:type="dxa"/>
            <w:tcBorders>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24"/>
              </w:rPr>
            </w:pPr>
          </w:p>
        </w:tc>
        <w:tc>
          <w:tcPr>
            <w:tcW w:w="5000" w:type="dxa"/>
            <w:tcBorders>
              <w:right w:val="single" w:sz="8" w:space="0" w:color="auto"/>
            </w:tcBorders>
            <w:shd w:val="clear" w:color="auto" w:fill="auto"/>
            <w:vAlign w:val="bottom"/>
          </w:tcPr>
          <w:p w:rsidR="007174F1" w:rsidRDefault="007174F1">
            <w:pPr>
              <w:spacing w:line="0" w:lineRule="atLeast"/>
              <w:ind w:left="80"/>
              <w:rPr>
                <w:rFonts w:ascii="Times New Roman" w:eastAsia="Times New Roman" w:hAnsi="Times New Roman"/>
                <w:sz w:val="24"/>
              </w:rPr>
            </w:pPr>
            <w:proofErr w:type="spellStart"/>
            <w:r>
              <w:rPr>
                <w:rFonts w:ascii="Times New Roman" w:eastAsia="Times New Roman" w:hAnsi="Times New Roman"/>
                <w:sz w:val="24"/>
              </w:rPr>
              <w:t>bidang</w:t>
            </w:r>
            <w:proofErr w:type="spellEnd"/>
            <w:r>
              <w:rPr>
                <w:rFonts w:ascii="Times New Roman" w:eastAsia="Times New Roman" w:hAnsi="Times New Roman"/>
                <w:sz w:val="24"/>
              </w:rPr>
              <w:t xml:space="preserve"> data.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diverifikasi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oleh</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penerima</w:t>
            </w:r>
            <w:proofErr w:type="spellEnd"/>
            <w:r>
              <w:rPr>
                <w:rFonts w:ascii="Times New Roman" w:eastAsia="Times New Roman" w:hAnsi="Times New Roman"/>
                <w:sz w:val="24"/>
              </w:rPr>
              <w:t>.</w:t>
            </w:r>
          </w:p>
        </w:tc>
      </w:tr>
      <w:tr w:rsidR="007174F1">
        <w:trPr>
          <w:trHeight w:val="93"/>
        </w:trPr>
        <w:tc>
          <w:tcPr>
            <w:tcW w:w="2800" w:type="dxa"/>
            <w:tcBorders>
              <w:left w:val="single" w:sz="8" w:space="0" w:color="auto"/>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268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c>
          <w:tcPr>
            <w:tcW w:w="5000" w:type="dxa"/>
            <w:tcBorders>
              <w:bottom w:val="single" w:sz="8" w:space="0" w:color="auto"/>
              <w:right w:val="single" w:sz="8" w:space="0" w:color="auto"/>
            </w:tcBorders>
            <w:shd w:val="clear" w:color="auto" w:fill="auto"/>
            <w:vAlign w:val="bottom"/>
          </w:tcPr>
          <w:p w:rsidR="007174F1" w:rsidRDefault="007174F1">
            <w:pPr>
              <w:spacing w:line="0" w:lineRule="atLeast"/>
              <w:rPr>
                <w:rFonts w:ascii="Times New Roman" w:eastAsia="Times New Roman" w:hAnsi="Times New Roman"/>
                <w:sz w:val="8"/>
              </w:rPr>
            </w:pPr>
          </w:p>
        </w:tc>
      </w:tr>
    </w:tbl>
    <w:p w:rsidR="007174F1" w:rsidRDefault="007174F1">
      <w:pPr>
        <w:spacing w:line="285"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What is significant about the contents of the destination address field?</w:t>
      </w:r>
    </w:p>
    <w:p w:rsidR="007174F1" w:rsidRDefault="007174F1">
      <w:pPr>
        <w:spacing w:line="39"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54" w:lineRule="exact"/>
        <w:rPr>
          <w:rFonts w:ascii="Times New Roman" w:eastAsia="Times New Roman" w:hAnsi="Times New Roman"/>
        </w:rPr>
      </w:pPr>
    </w:p>
    <w:p w:rsidR="007174F1" w:rsidRDefault="007174F1">
      <w:pPr>
        <w:spacing w:line="289" w:lineRule="auto"/>
        <w:ind w:right="320"/>
        <w:rPr>
          <w:rFonts w:ascii="Times New Roman" w:eastAsia="Times New Roman" w:hAnsi="Times New Roman"/>
          <w:sz w:val="24"/>
        </w:rPr>
      </w:pPr>
      <w:proofErr w:type="spellStart"/>
      <w:r>
        <w:rPr>
          <w:rFonts w:ascii="Times New Roman" w:eastAsia="Times New Roman" w:hAnsi="Times New Roman"/>
          <w:sz w:val="24"/>
        </w:rPr>
        <w:t>Semua</w:t>
      </w:r>
      <w:proofErr w:type="spellEnd"/>
      <w:r>
        <w:rPr>
          <w:rFonts w:ascii="Times New Roman" w:eastAsia="Times New Roman" w:hAnsi="Times New Roman"/>
          <w:sz w:val="24"/>
        </w:rPr>
        <w:t xml:space="preserve"> host di LAN </w:t>
      </w:r>
      <w:proofErr w:type="spellStart"/>
      <w:r>
        <w:rPr>
          <w:rFonts w:ascii="Times New Roman" w:eastAsia="Times New Roman" w:hAnsi="Times New Roman"/>
          <w:sz w:val="24"/>
        </w:rPr>
        <w: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menerima</w:t>
      </w:r>
      <w:proofErr w:type="spellEnd"/>
      <w:r>
        <w:rPr>
          <w:rFonts w:ascii="Times New Roman" w:eastAsia="Times New Roman" w:hAnsi="Times New Roman"/>
          <w:sz w:val="24"/>
        </w:rPr>
        <w:t xml:space="preserve"> frame broadcast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Host </w:t>
      </w:r>
      <w:proofErr w:type="spellStart"/>
      <w:r>
        <w:rPr>
          <w:rFonts w:ascii="Times New Roman" w:eastAsia="Times New Roman" w:hAnsi="Times New Roman"/>
          <w:sz w:val="24"/>
        </w:rPr>
        <w:t>dengan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alamat</w:t>
      </w:r>
      <w:proofErr w:type="spellEnd"/>
      <w:r>
        <w:rPr>
          <w:rFonts w:ascii="Times New Roman" w:eastAsia="Times New Roman" w:hAnsi="Times New Roman"/>
          <w:sz w:val="24"/>
        </w:rPr>
        <w:t xml:space="preserve"> IP 192.168.1</w:t>
      </w:r>
      <w:r w:rsidR="007F4FFF">
        <w:rPr>
          <w:rFonts w:ascii="Times New Roman" w:eastAsia="Times New Roman" w:hAnsi="Times New Roman"/>
          <w:sz w:val="24"/>
        </w:rPr>
        <w:t>00</w:t>
      </w:r>
      <w:r>
        <w:rPr>
          <w:rFonts w:ascii="Times New Roman" w:eastAsia="Times New Roman" w:hAnsi="Times New Roman"/>
          <w:sz w:val="24"/>
        </w:rPr>
        <w:t xml:space="preserve">.1 (gateway default) </w:t>
      </w:r>
      <w:proofErr w:type="spellStart"/>
      <w:r>
        <w:rPr>
          <w:rFonts w:ascii="Times New Roman" w:eastAsia="Times New Roman" w:hAnsi="Times New Roman"/>
          <w:sz w:val="24"/>
        </w:rPr>
        <w: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mengirimkan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balasan</w:t>
      </w:r>
      <w:proofErr w:type="spellEnd"/>
      <w:r>
        <w:rPr>
          <w:rFonts w:ascii="Times New Roman" w:eastAsia="Times New Roman" w:hAnsi="Times New Roman"/>
          <w:sz w:val="24"/>
        </w:rPr>
        <w:t xml:space="preserve"> unicast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sumber</w:t>
      </w:r>
      <w:proofErr w:type="spellEnd"/>
      <w:r>
        <w:rPr>
          <w:rFonts w:ascii="Times New Roman" w:eastAsia="Times New Roman" w:hAnsi="Times New Roman"/>
          <w:sz w:val="24"/>
        </w:rPr>
        <w:t xml:space="preserve"> (host PC). </w:t>
      </w:r>
      <w:proofErr w:type="spellStart"/>
      <w:r>
        <w:rPr>
          <w:rFonts w:ascii="Times New Roman" w:eastAsia="Times New Roman" w:hAnsi="Times New Roman"/>
          <w:sz w:val="24"/>
        </w:rPr>
        <w:t>Balasan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berisi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alamat</w:t>
      </w:r>
      <w:proofErr w:type="spellEnd"/>
      <w:r>
        <w:rPr>
          <w:rFonts w:ascii="Times New Roman" w:eastAsia="Times New Roman" w:hAnsi="Times New Roman"/>
          <w:sz w:val="24"/>
        </w:rPr>
        <w:t xml:space="preserve"> MAC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NIC gateway default.</w:t>
      </w:r>
    </w:p>
    <w:p w:rsidR="007174F1" w:rsidRDefault="007174F1">
      <w:pPr>
        <w:spacing w:line="264"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Why does the PC send out a broadcast ARP prior to sending the first ping request?</w:t>
      </w:r>
    </w:p>
    <w:p w:rsidR="007174F1" w:rsidRDefault="007174F1">
      <w:pPr>
        <w:spacing w:line="39"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54" w:lineRule="exact"/>
        <w:rPr>
          <w:rFonts w:ascii="Times New Roman" w:eastAsia="Times New Roman" w:hAnsi="Times New Roman"/>
        </w:rPr>
      </w:pPr>
    </w:p>
    <w:p w:rsidR="007174F1" w:rsidRDefault="007174F1">
      <w:pPr>
        <w:spacing w:line="289" w:lineRule="auto"/>
        <w:ind w:right="140"/>
        <w:rPr>
          <w:rFonts w:ascii="Times New Roman" w:eastAsia="Times New Roman" w:hAnsi="Times New Roman"/>
          <w:sz w:val="24"/>
        </w:rPr>
      </w:pPr>
      <w:proofErr w:type="spellStart"/>
      <w:r>
        <w:rPr>
          <w:rFonts w:ascii="Times New Roman" w:eastAsia="Times New Roman" w:hAnsi="Times New Roman"/>
          <w:sz w:val="24"/>
        </w:rPr>
        <w:t>Sebelum</w:t>
      </w:r>
      <w:proofErr w:type="spellEnd"/>
      <w:r>
        <w:rPr>
          <w:rFonts w:ascii="Times New Roman" w:eastAsia="Times New Roman" w:hAnsi="Times New Roman"/>
          <w:sz w:val="24"/>
        </w:rPr>
        <w:t xml:space="preserve"> PC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mengirim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permintaan</w:t>
      </w:r>
      <w:proofErr w:type="spellEnd"/>
      <w:r>
        <w:rPr>
          <w:rFonts w:ascii="Times New Roman" w:eastAsia="Times New Roman" w:hAnsi="Times New Roman"/>
          <w:sz w:val="24"/>
        </w:rPr>
        <w:t xml:space="preserve"> ping </w:t>
      </w:r>
      <w:proofErr w:type="spellStart"/>
      <w:r>
        <w:rPr>
          <w:rFonts w:ascii="Times New Roman" w:eastAsia="Times New Roman" w:hAnsi="Times New Roman"/>
          <w:sz w:val="24"/>
        </w:rPr>
        <w:t>ke</w:t>
      </w:r>
      <w:proofErr w:type="spellEnd"/>
      <w:r>
        <w:rPr>
          <w:rFonts w:ascii="Times New Roman" w:eastAsia="Times New Roman" w:hAnsi="Times New Roman"/>
          <w:sz w:val="24"/>
        </w:rPr>
        <w:t xml:space="preserve"> host, PC </w:t>
      </w:r>
      <w:proofErr w:type="spellStart"/>
      <w:r>
        <w:rPr>
          <w:rFonts w:ascii="Times New Roman" w:eastAsia="Times New Roman" w:hAnsi="Times New Roman"/>
          <w:sz w:val="24"/>
        </w:rPr>
        <w:t>perlu</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menentukan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alamat</w:t>
      </w:r>
      <w:proofErr w:type="spellEnd"/>
      <w:r>
        <w:rPr>
          <w:rFonts w:ascii="Times New Roman" w:eastAsia="Times New Roman" w:hAnsi="Times New Roman"/>
          <w:sz w:val="24"/>
        </w:rPr>
        <w:t xml:space="preserve"> MAC </w:t>
      </w:r>
      <w:proofErr w:type="spellStart"/>
      <w:r>
        <w:rPr>
          <w:rFonts w:ascii="Times New Roman" w:eastAsia="Times New Roman" w:hAnsi="Times New Roman"/>
          <w:sz w:val="24"/>
        </w:rPr>
        <w:t>tujuan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sebelum</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membuat</w:t>
      </w:r>
      <w:proofErr w:type="spellEnd"/>
      <w:r>
        <w:rPr>
          <w:rFonts w:ascii="Times New Roman" w:eastAsia="Times New Roman" w:hAnsi="Times New Roman"/>
          <w:sz w:val="24"/>
        </w:rPr>
        <w:t xml:space="preserve"> header frame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ping request </w:t>
      </w:r>
      <w:proofErr w:type="spellStart"/>
      <w:r>
        <w:rPr>
          <w:rFonts w:ascii="Times New Roman" w:eastAsia="Times New Roman" w:hAnsi="Times New Roman"/>
          <w:sz w:val="24"/>
        </w:rPr>
        <w:t>tersebut</w:t>
      </w:r>
      <w:proofErr w:type="spellEnd"/>
      <w:r>
        <w:rPr>
          <w:rFonts w:ascii="Times New Roman" w:eastAsia="Times New Roman" w:hAnsi="Times New Roman"/>
          <w:sz w:val="24"/>
        </w:rPr>
        <w:t xml:space="preserve">. Broadcast ARP </w:t>
      </w:r>
      <w:proofErr w:type="spellStart"/>
      <w:r>
        <w:rPr>
          <w:rFonts w:ascii="Times New Roman" w:eastAsia="Times New Roman" w:hAnsi="Times New Roman"/>
          <w:sz w:val="24"/>
        </w:rPr>
        <w:t>digunakan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untuk</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meminta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alamat</w:t>
      </w:r>
      <w:proofErr w:type="spellEnd"/>
      <w:r>
        <w:rPr>
          <w:rFonts w:ascii="Times New Roman" w:eastAsia="Times New Roman" w:hAnsi="Times New Roman"/>
          <w:sz w:val="24"/>
        </w:rPr>
        <w:t xml:space="preserve"> MAC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host </w:t>
      </w:r>
      <w:proofErr w:type="spellStart"/>
      <w:r>
        <w:rPr>
          <w:rFonts w:ascii="Times New Roman" w:eastAsia="Times New Roman" w:hAnsi="Times New Roman"/>
          <w:sz w:val="24"/>
        </w:rPr>
        <w:t>dengan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alamat</w:t>
      </w:r>
      <w:proofErr w:type="spellEnd"/>
      <w:r>
        <w:rPr>
          <w:rFonts w:ascii="Times New Roman" w:eastAsia="Times New Roman" w:hAnsi="Times New Roman"/>
          <w:sz w:val="24"/>
        </w:rPr>
        <w:t xml:space="preserve"> IP yang </w:t>
      </w:r>
      <w:proofErr w:type="spellStart"/>
      <w:r>
        <w:rPr>
          <w:rFonts w:ascii="Times New Roman" w:eastAsia="Times New Roman" w:hAnsi="Times New Roman"/>
          <w:sz w:val="24"/>
        </w:rPr>
        <w:t>terdapat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dalam</w:t>
      </w:r>
      <w:proofErr w:type="spellEnd"/>
      <w:r>
        <w:rPr>
          <w:rFonts w:ascii="Times New Roman" w:eastAsia="Times New Roman" w:hAnsi="Times New Roman"/>
          <w:sz w:val="24"/>
        </w:rPr>
        <w:t xml:space="preserve"> ARP.</w:t>
      </w:r>
    </w:p>
    <w:p w:rsidR="007174F1" w:rsidRDefault="007174F1">
      <w:pPr>
        <w:spacing w:line="264"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What is the MAC address of the source in the first frame?</w:t>
      </w:r>
    </w:p>
    <w:p w:rsidR="007174F1" w:rsidRDefault="007174F1">
      <w:pPr>
        <w:spacing w:line="39"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31"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 xml:space="preserve">MAC address </w:t>
      </w:r>
      <w:proofErr w:type="spellStart"/>
      <w:r>
        <w:rPr>
          <w:rFonts w:ascii="Times New Roman" w:eastAsia="Times New Roman" w:hAnsi="Times New Roman"/>
          <w:sz w:val="24"/>
        </w:rPr>
        <w:t>sourcenya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proofErr w:type="gramStart"/>
      <w:r w:rsidR="009D7A78">
        <w:rPr>
          <w:rFonts w:ascii="Gautami" w:eastAsia="Gautami" w:hAnsi="Gautami"/>
          <w:sz w:val="24"/>
        </w:rPr>
        <w:t>00:f</w:t>
      </w:r>
      <w:proofErr w:type="gramEnd"/>
      <w:r w:rsidR="009D7A78">
        <w:rPr>
          <w:rFonts w:ascii="Gautami" w:eastAsia="Gautami" w:hAnsi="Gautami"/>
          <w:sz w:val="24"/>
        </w:rPr>
        <w:t>4:8d:ef:75</w:t>
      </w:r>
      <w:r>
        <w:rPr>
          <w:rFonts w:ascii="Gautami" w:eastAsia="Gautami" w:hAnsi="Gautami"/>
          <w:sz w:val="24"/>
        </w:rPr>
        <w:t>​</w:t>
      </w:r>
      <w:r w:rsidR="009D7A78">
        <w:rPr>
          <w:rFonts w:ascii="Gautami" w:eastAsia="Gautami" w:hAnsi="Gautami"/>
          <w:sz w:val="24"/>
        </w:rPr>
        <w:t>:b9</w:t>
      </w:r>
      <w:r>
        <w:rPr>
          <w:rFonts w:ascii="Times New Roman" w:eastAsia="Times New Roman" w:hAnsi="Times New Roman"/>
          <w:sz w:val="24"/>
        </w:rPr>
        <w:t>".</w:t>
      </w:r>
    </w:p>
    <w:p w:rsidR="007174F1" w:rsidRDefault="007174F1">
      <w:pPr>
        <w:spacing w:line="212"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What is the Vendor ID (OUI) of the Source NIC in the ARP reply?</w:t>
      </w:r>
    </w:p>
    <w:p w:rsidR="007174F1" w:rsidRDefault="007174F1">
      <w:pPr>
        <w:spacing w:line="54"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16"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 xml:space="preserve">Vendor </w:t>
      </w:r>
      <w:proofErr w:type="spellStart"/>
      <w:r>
        <w:rPr>
          <w:rFonts w:ascii="Times New Roman" w:eastAsia="Times New Roman" w:hAnsi="Times New Roman"/>
          <w:sz w:val="24"/>
        </w:rPr>
        <w:t>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r>
        <w:rPr>
          <w:rFonts w:ascii="Gautami" w:eastAsia="Gautami" w:hAnsi="Gautami"/>
          <w:sz w:val="24"/>
        </w:rPr>
        <w:t>​</w:t>
      </w:r>
      <w:proofErr w:type="spellStart"/>
      <w:r w:rsidR="009D7A78">
        <w:rPr>
          <w:rFonts w:ascii="Courier New" w:eastAsia="Courier New" w:hAnsi="Courier New"/>
          <w:sz w:val="24"/>
        </w:rPr>
        <w:t>HuaweiTe</w:t>
      </w:r>
      <w:proofErr w:type="spellEnd"/>
      <w:r>
        <w:rPr>
          <w:rFonts w:ascii="Gautami" w:eastAsia="Gautami" w:hAnsi="Gautami"/>
          <w:sz w:val="24"/>
        </w:rPr>
        <w:t>​</w:t>
      </w:r>
      <w:r>
        <w:rPr>
          <w:rFonts w:ascii="Times New Roman" w:eastAsia="Times New Roman" w:hAnsi="Times New Roman"/>
          <w:sz w:val="24"/>
        </w:rPr>
        <w:t>".</w:t>
      </w:r>
    </w:p>
    <w:p w:rsidR="007174F1" w:rsidRDefault="007174F1" w:rsidP="007F4FFF">
      <w:pPr>
        <w:spacing w:line="227" w:lineRule="exact"/>
        <w:jc w:val="center"/>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What portion of the MAC address is the OUI?</w:t>
      </w:r>
    </w:p>
    <w:p w:rsidR="007174F1" w:rsidRDefault="007174F1">
      <w:pPr>
        <w:spacing w:line="39"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39"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 xml:space="preserve">3 </w:t>
      </w:r>
      <w:proofErr w:type="spellStart"/>
      <w:r>
        <w:rPr>
          <w:rFonts w:ascii="Times New Roman" w:eastAsia="Times New Roman" w:hAnsi="Times New Roman"/>
          <w:sz w:val="24"/>
        </w:rPr>
        <w:t>oktet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pertama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alamat</w:t>
      </w:r>
      <w:proofErr w:type="spellEnd"/>
      <w:r>
        <w:rPr>
          <w:rFonts w:ascii="Times New Roman" w:eastAsia="Times New Roman" w:hAnsi="Times New Roman"/>
          <w:sz w:val="24"/>
        </w:rPr>
        <w:t xml:space="preserve"> MAC </w:t>
      </w:r>
      <w:proofErr w:type="spellStart"/>
      <w:r>
        <w:rPr>
          <w:rFonts w:ascii="Times New Roman" w:eastAsia="Times New Roman" w:hAnsi="Times New Roman"/>
          <w:sz w:val="24"/>
        </w:rPr>
        <w:t>menunjukkan</w:t>
      </w:r>
      <w:proofErr w:type="spellEnd"/>
      <w:r>
        <w:rPr>
          <w:rFonts w:ascii="Times New Roman" w:eastAsia="Times New Roman" w:hAnsi="Times New Roman"/>
          <w:sz w:val="24"/>
        </w:rPr>
        <w:t xml:space="preserve"> OUI.</w:t>
      </w:r>
    </w:p>
    <w:p w:rsidR="007174F1" w:rsidRDefault="007174F1">
      <w:pPr>
        <w:spacing w:line="355"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What is the NIC serial number of the source?</w:t>
      </w:r>
    </w:p>
    <w:p w:rsidR="007174F1" w:rsidRDefault="007174F1">
      <w:pPr>
        <w:spacing w:line="39"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31"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 xml:space="preserve">NIC serial </w:t>
      </w:r>
      <w:proofErr w:type="spellStart"/>
      <w:r>
        <w:rPr>
          <w:rFonts w:ascii="Times New Roman" w:eastAsia="Times New Roman" w:hAnsi="Times New Roman"/>
          <w:sz w:val="24"/>
        </w:rPr>
        <w:t>nya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r>
        <w:rPr>
          <w:rFonts w:ascii="Gautami" w:eastAsia="Gautami" w:hAnsi="Gautami"/>
          <w:sz w:val="24"/>
        </w:rPr>
        <w:t>​</w:t>
      </w:r>
      <w:r w:rsidR="007F4FFF">
        <w:rPr>
          <w:rFonts w:ascii="Courier New" w:eastAsia="Courier New" w:hAnsi="Courier New"/>
          <w:sz w:val="24"/>
        </w:rPr>
        <w:t>81:6</w:t>
      </w:r>
      <w:proofErr w:type="gramStart"/>
      <w:r w:rsidR="007F4FFF">
        <w:rPr>
          <w:rFonts w:ascii="Courier New" w:eastAsia="Courier New" w:hAnsi="Courier New"/>
          <w:sz w:val="24"/>
        </w:rPr>
        <w:t>b:</w:t>
      </w:r>
      <w:r>
        <w:rPr>
          <w:rFonts w:ascii="Gautami" w:eastAsia="Gautami" w:hAnsi="Gautami"/>
          <w:sz w:val="24"/>
        </w:rPr>
        <w:t>​</w:t>
      </w:r>
      <w:proofErr w:type="gramEnd"/>
      <w:r w:rsidR="007F4FFF">
        <w:rPr>
          <w:rFonts w:ascii="Gautami" w:eastAsia="Gautami" w:hAnsi="Gautami"/>
          <w:sz w:val="24"/>
        </w:rPr>
        <w:t>b3</w:t>
      </w:r>
      <w:r>
        <w:rPr>
          <w:rFonts w:ascii="Times New Roman" w:eastAsia="Times New Roman" w:hAnsi="Times New Roman"/>
          <w:sz w:val="24"/>
        </w:rPr>
        <w:t>".</w:t>
      </w:r>
    </w:p>
    <w:p w:rsidR="007174F1" w:rsidRDefault="007174F1">
      <w:pPr>
        <w:spacing w:line="212"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Part 2 - Use Wireshark to Capture and Analyze Ethernet Frames</w:t>
      </w:r>
    </w:p>
    <w:p w:rsidR="007174F1" w:rsidRDefault="007174F1">
      <w:pPr>
        <w:spacing w:line="54" w:lineRule="exact"/>
        <w:rPr>
          <w:rFonts w:ascii="Times New Roman" w:eastAsia="Times New Roman" w:hAnsi="Times New Roman"/>
        </w:rPr>
      </w:pPr>
    </w:p>
    <w:p w:rsidR="007174F1" w:rsidRDefault="007174F1">
      <w:pPr>
        <w:spacing w:line="224" w:lineRule="auto"/>
        <w:ind w:left="1440" w:right="2500" w:hanging="720"/>
        <w:rPr>
          <w:rFonts w:ascii="Times New Roman" w:eastAsia="Times New Roman" w:hAnsi="Times New Roman"/>
          <w:sz w:val="24"/>
        </w:rPr>
      </w:pPr>
      <w:r>
        <w:rPr>
          <w:rFonts w:ascii="Times New Roman" w:eastAsia="Times New Roman" w:hAnsi="Times New Roman"/>
          <w:sz w:val="24"/>
        </w:rPr>
        <w:t xml:space="preserve">Step 1 - Determine the IP address of the default gateway on your PC. Open a command prompt window and issue the </w:t>
      </w:r>
      <w:r>
        <w:rPr>
          <w:rFonts w:ascii="Gautami" w:eastAsia="Gautami" w:hAnsi="Gautami"/>
          <w:sz w:val="24"/>
        </w:rPr>
        <w:t>​</w:t>
      </w:r>
      <w:r>
        <w:rPr>
          <w:rFonts w:ascii="Times New Roman" w:eastAsia="Times New Roman" w:hAnsi="Times New Roman"/>
          <w:b/>
          <w:sz w:val="24"/>
        </w:rPr>
        <w:t>ipconfig</w:t>
      </w:r>
      <w:r>
        <w:rPr>
          <w:rFonts w:ascii="Gautami" w:eastAsia="Gautami" w:hAnsi="Gautami"/>
          <w:sz w:val="24"/>
        </w:rPr>
        <w:t>​</w:t>
      </w:r>
      <w:r>
        <w:rPr>
          <w:rFonts w:ascii="Times New Roman" w:eastAsia="Times New Roman" w:hAnsi="Times New Roman"/>
          <w:sz w:val="24"/>
        </w:rPr>
        <w:t>command. What is the IP address of the PC default gateway?</w:t>
      </w:r>
    </w:p>
    <w:p w:rsidR="007174F1" w:rsidRDefault="007174F1">
      <w:pPr>
        <w:spacing w:line="4" w:lineRule="exact"/>
        <w:rPr>
          <w:rFonts w:ascii="Times New Roman" w:eastAsia="Times New Roman" w:hAnsi="Times New Roman"/>
        </w:rPr>
      </w:pPr>
    </w:p>
    <w:p w:rsidR="007174F1" w:rsidRDefault="007174F1">
      <w:pPr>
        <w:spacing w:line="0" w:lineRule="atLeast"/>
        <w:ind w:left="1440"/>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39" w:lineRule="exact"/>
        <w:rPr>
          <w:rFonts w:ascii="Times New Roman" w:eastAsia="Times New Roman" w:hAnsi="Times New Roman"/>
        </w:rPr>
      </w:pPr>
    </w:p>
    <w:p w:rsidR="007174F1" w:rsidRDefault="007174F1">
      <w:pPr>
        <w:spacing w:line="0" w:lineRule="atLeast"/>
        <w:ind w:left="1440"/>
        <w:rPr>
          <w:rFonts w:ascii="Times New Roman" w:eastAsia="Times New Roman" w:hAnsi="Times New Roman"/>
          <w:sz w:val="24"/>
        </w:rPr>
      </w:pPr>
      <w:r>
        <w:rPr>
          <w:rFonts w:ascii="Times New Roman" w:eastAsia="Times New Roman" w:hAnsi="Times New Roman"/>
          <w:sz w:val="24"/>
        </w:rPr>
        <w:t xml:space="preserve">IP address "192.168.1.102" </w:t>
      </w:r>
      <w:proofErr w:type="spellStart"/>
      <w:r>
        <w:rPr>
          <w:rFonts w:ascii="Times New Roman" w:eastAsia="Times New Roman" w:hAnsi="Times New Roman"/>
          <w:sz w:val="24"/>
        </w:rPr>
        <w:t>dan</w:t>
      </w:r>
      <w:proofErr w:type="spellEnd"/>
      <w:r>
        <w:rPr>
          <w:rFonts w:ascii="Times New Roman" w:eastAsia="Times New Roman" w:hAnsi="Times New Roman"/>
          <w:sz w:val="24"/>
        </w:rPr>
        <w:t xml:space="preserve"> Gateway "192.168.1</w:t>
      </w:r>
      <w:r w:rsidR="007F4FFF">
        <w:rPr>
          <w:rFonts w:ascii="Times New Roman" w:eastAsia="Times New Roman" w:hAnsi="Times New Roman"/>
          <w:sz w:val="24"/>
        </w:rPr>
        <w:t>00</w:t>
      </w:r>
      <w:r>
        <w:rPr>
          <w:rFonts w:ascii="Times New Roman" w:eastAsia="Times New Roman" w:hAnsi="Times New Roman"/>
          <w:sz w:val="24"/>
        </w:rPr>
        <w:t>.1".</w:t>
      </w:r>
    </w:p>
    <w:p w:rsidR="007174F1" w:rsidRDefault="007174F1">
      <w:pPr>
        <w:spacing w:line="355" w:lineRule="exact"/>
        <w:rPr>
          <w:rFonts w:ascii="Times New Roman" w:eastAsia="Times New Roman" w:hAnsi="Times New Roman"/>
        </w:rPr>
      </w:pPr>
    </w:p>
    <w:p w:rsidR="007174F1" w:rsidRDefault="007174F1">
      <w:pPr>
        <w:spacing w:line="0" w:lineRule="atLeast"/>
        <w:ind w:left="720"/>
        <w:rPr>
          <w:rFonts w:ascii="Times New Roman" w:eastAsia="Times New Roman" w:hAnsi="Times New Roman"/>
          <w:sz w:val="24"/>
        </w:rPr>
      </w:pPr>
      <w:r>
        <w:rPr>
          <w:rFonts w:ascii="Times New Roman" w:eastAsia="Times New Roman" w:hAnsi="Times New Roman"/>
          <w:sz w:val="24"/>
        </w:rPr>
        <w:t>Step 2 - Step 2: Start capturing traffic on your PC NIC.</w:t>
      </w:r>
    </w:p>
    <w:p w:rsidR="007174F1" w:rsidRDefault="007174F1">
      <w:pPr>
        <w:spacing w:line="54" w:lineRule="exact"/>
        <w:rPr>
          <w:rFonts w:ascii="Times New Roman" w:eastAsia="Times New Roman" w:hAnsi="Times New Roman"/>
        </w:rPr>
      </w:pPr>
    </w:p>
    <w:p w:rsidR="007174F1" w:rsidRDefault="007174F1">
      <w:pPr>
        <w:tabs>
          <w:tab w:val="left" w:pos="1420"/>
        </w:tabs>
        <w:spacing w:line="0" w:lineRule="atLeast"/>
        <w:ind w:left="1080"/>
        <w:rPr>
          <w:rFonts w:ascii="Times New Roman" w:eastAsia="Times New Roman" w:hAnsi="Times New Roman"/>
          <w:sz w:val="24"/>
        </w:rPr>
      </w:pPr>
      <w:r>
        <w:rPr>
          <w:rFonts w:ascii="Times New Roman" w:eastAsia="Times New Roman" w:hAnsi="Times New Roman"/>
          <w:sz w:val="24"/>
        </w:rPr>
        <w:t>a.</w:t>
      </w:r>
      <w:r>
        <w:rPr>
          <w:rFonts w:ascii="Times New Roman" w:eastAsia="Times New Roman" w:hAnsi="Times New Roman"/>
          <w:sz w:val="24"/>
        </w:rPr>
        <w:tab/>
        <w:t xml:space="preserve">Open </w:t>
      </w:r>
      <w:proofErr w:type="spellStart"/>
      <w:r>
        <w:rPr>
          <w:rFonts w:ascii="Times New Roman" w:eastAsia="Times New Roman" w:hAnsi="Times New Roman"/>
          <w:sz w:val="24"/>
        </w:rPr>
        <w:t>wireshark</w:t>
      </w:r>
      <w:proofErr w:type="spellEnd"/>
      <w:r>
        <w:rPr>
          <w:rFonts w:ascii="Times New Roman" w:eastAsia="Times New Roman" w:hAnsi="Times New Roman"/>
          <w:sz w:val="24"/>
        </w:rPr>
        <w:t xml:space="preserve"> to start data capture.</w:t>
      </w: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309" w:lineRule="exact"/>
        <w:rPr>
          <w:rFonts w:ascii="Times New Roman" w:eastAsia="Times New Roman" w:hAnsi="Times New Roman"/>
        </w:rPr>
      </w:pPr>
    </w:p>
    <w:p w:rsidR="007F4FFF" w:rsidRDefault="007F4FFF">
      <w:pPr>
        <w:spacing w:line="309" w:lineRule="exact"/>
        <w:rPr>
          <w:rFonts w:ascii="Times New Roman" w:eastAsia="Times New Roman" w:hAnsi="Times New Roman"/>
        </w:rPr>
      </w:pPr>
    </w:p>
    <w:p w:rsidR="007F4FFF" w:rsidRDefault="007F4FFF">
      <w:pPr>
        <w:spacing w:line="309" w:lineRule="exact"/>
        <w:rPr>
          <w:rFonts w:ascii="Times New Roman" w:eastAsia="Times New Roman" w:hAnsi="Times New Roman"/>
        </w:rPr>
      </w:pPr>
    </w:p>
    <w:p w:rsidR="007F4FFF" w:rsidRDefault="007F4FFF">
      <w:pPr>
        <w:spacing w:line="309" w:lineRule="exact"/>
        <w:rPr>
          <w:rFonts w:ascii="Times New Roman" w:eastAsia="Times New Roman" w:hAnsi="Times New Roman"/>
        </w:rPr>
      </w:pPr>
    </w:p>
    <w:p w:rsidR="007F4FFF" w:rsidRDefault="007F4FFF">
      <w:pPr>
        <w:spacing w:line="309" w:lineRule="exact"/>
        <w:rPr>
          <w:rFonts w:ascii="Times New Roman" w:eastAsia="Times New Roman" w:hAnsi="Times New Roman"/>
        </w:rPr>
      </w:pPr>
    </w:p>
    <w:p w:rsidR="007F4FFF" w:rsidRDefault="007F4FFF">
      <w:pPr>
        <w:spacing w:line="309" w:lineRule="exact"/>
        <w:rPr>
          <w:rFonts w:ascii="Times New Roman" w:eastAsia="Times New Roman" w:hAnsi="Times New Roman"/>
        </w:rPr>
      </w:pPr>
    </w:p>
    <w:p w:rsidR="007F4FFF" w:rsidRDefault="007F4FFF">
      <w:pPr>
        <w:spacing w:line="309" w:lineRule="exact"/>
        <w:rPr>
          <w:rFonts w:ascii="Times New Roman" w:eastAsia="Times New Roman" w:hAnsi="Times New Roman"/>
        </w:rPr>
      </w:pPr>
    </w:p>
    <w:p w:rsidR="007F4FFF" w:rsidRDefault="007F4FFF">
      <w:pPr>
        <w:spacing w:line="309" w:lineRule="exact"/>
        <w:rPr>
          <w:rFonts w:ascii="Times New Roman" w:eastAsia="Times New Roman" w:hAnsi="Times New Roman"/>
        </w:rPr>
      </w:pPr>
    </w:p>
    <w:p w:rsidR="007F4FFF" w:rsidRDefault="007F4FFF">
      <w:pPr>
        <w:spacing w:line="309" w:lineRule="exact"/>
        <w:rPr>
          <w:rFonts w:ascii="Times New Roman" w:eastAsia="Times New Roman" w:hAnsi="Times New Roman"/>
        </w:rPr>
      </w:pPr>
    </w:p>
    <w:p w:rsidR="001D54B1" w:rsidRDefault="001D54B1">
      <w:pPr>
        <w:spacing w:line="309" w:lineRule="exact"/>
        <w:rPr>
          <w:rFonts w:ascii="Times New Roman" w:eastAsia="Times New Roman" w:hAnsi="Times New Roman"/>
        </w:rPr>
      </w:pPr>
    </w:p>
    <w:p w:rsidR="001D54B1" w:rsidRDefault="001D54B1">
      <w:pPr>
        <w:spacing w:line="309" w:lineRule="exact"/>
        <w:rPr>
          <w:rFonts w:ascii="Times New Roman" w:eastAsia="Times New Roman" w:hAnsi="Times New Roman"/>
        </w:rPr>
      </w:pPr>
    </w:p>
    <w:p w:rsidR="001D54B1" w:rsidRDefault="001D54B1">
      <w:pPr>
        <w:spacing w:line="309" w:lineRule="exact"/>
        <w:rPr>
          <w:rFonts w:ascii="Times New Roman" w:eastAsia="Times New Roman" w:hAnsi="Times New Roman"/>
        </w:rPr>
      </w:pPr>
    </w:p>
    <w:p w:rsidR="001D54B1" w:rsidRDefault="001D54B1">
      <w:pPr>
        <w:spacing w:line="309" w:lineRule="exact"/>
        <w:rPr>
          <w:rFonts w:ascii="Times New Roman" w:eastAsia="Times New Roman" w:hAnsi="Times New Roman"/>
        </w:rPr>
      </w:pPr>
    </w:p>
    <w:p w:rsidR="001D54B1" w:rsidRDefault="003A3206">
      <w:pPr>
        <w:spacing w:line="309" w:lineRule="exact"/>
        <w:rPr>
          <w:rFonts w:ascii="Times New Roman" w:eastAsia="Times New Roman" w:hAnsi="Times New Roman"/>
        </w:rPr>
      </w:pPr>
      <w:r>
        <w:rPr>
          <w:rFonts w:ascii="Times New Roman" w:eastAsia="Times New Roman" w:hAnsi="Times New Roman"/>
          <w:noProof/>
        </w:rPr>
        <w:drawing>
          <wp:inline distT="0" distB="0" distL="0" distR="0">
            <wp:extent cx="6268720" cy="24815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720" cy="2481580"/>
                    </a:xfrm>
                    <a:prstGeom prst="rect">
                      <a:avLst/>
                    </a:prstGeom>
                    <a:noFill/>
                  </pic:spPr>
                </pic:pic>
              </a:graphicData>
            </a:graphic>
          </wp:inline>
        </w:drawing>
      </w:r>
    </w:p>
    <w:p w:rsidR="001D54B1" w:rsidRDefault="001D54B1">
      <w:pPr>
        <w:spacing w:line="309" w:lineRule="exact"/>
        <w:rPr>
          <w:rFonts w:ascii="Times New Roman" w:eastAsia="Times New Roman" w:hAnsi="Times New Roman"/>
        </w:rPr>
      </w:pPr>
    </w:p>
    <w:p w:rsidR="007174F1" w:rsidRDefault="007174F1">
      <w:pPr>
        <w:spacing w:line="0" w:lineRule="atLeast"/>
        <w:ind w:left="360"/>
        <w:rPr>
          <w:rFonts w:ascii="Times New Roman" w:eastAsia="Times New Roman" w:hAnsi="Times New Roman"/>
          <w:sz w:val="24"/>
        </w:rPr>
      </w:pPr>
      <w:r>
        <w:rPr>
          <w:rFonts w:ascii="Times New Roman" w:eastAsia="Times New Roman" w:hAnsi="Times New Roman"/>
          <w:sz w:val="24"/>
        </w:rPr>
        <w:t>b.  Observe the traffic that appears in the packet list window.</w:t>
      </w:r>
      <w:r w:rsidR="007F4FFF" w:rsidRPr="007F4FFF">
        <w:t xml:space="preserve"> </w:t>
      </w:r>
    </w:p>
    <w:p w:rsidR="007174F1" w:rsidRDefault="007174F1">
      <w:pPr>
        <w:spacing w:line="2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A3049A">
      <w:pPr>
        <w:spacing w:line="200" w:lineRule="exact"/>
        <w:rPr>
          <w:rFonts w:ascii="Times New Roman" w:eastAsia="Times New Roman" w:hAnsi="Times New Roman"/>
        </w:rPr>
      </w:pPr>
    </w:p>
    <w:p w:rsidR="00A3049A" w:rsidRDefault="003A3206">
      <w:pPr>
        <w:spacing w:line="200" w:lineRule="exact"/>
        <w:rPr>
          <w:rFonts w:ascii="Times New Roman" w:eastAsia="Times New Roman" w:hAnsi="Times New Roman"/>
        </w:rPr>
      </w:pPr>
      <w:r>
        <w:rPr>
          <w:rFonts w:ascii="Times New Roman" w:eastAsia="Times New Roman" w:hAnsi="Times New Roman"/>
          <w:noProof/>
        </w:rPr>
        <w:drawing>
          <wp:inline distT="0" distB="0" distL="0" distR="0">
            <wp:extent cx="6411595" cy="28505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1595" cy="2850515"/>
                    </a:xfrm>
                    <a:prstGeom prst="rect">
                      <a:avLst/>
                    </a:prstGeom>
                    <a:noFill/>
                  </pic:spPr>
                </pic:pic>
              </a:graphicData>
            </a:graphic>
          </wp:inline>
        </w:drawing>
      </w: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Step 3 - Filter Wireshark to display only ICMP traffic</w:t>
      </w:r>
    </w:p>
    <w:p w:rsidR="007174F1" w:rsidRDefault="007174F1">
      <w:pPr>
        <w:spacing w:line="2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3A3206">
      <w:pPr>
        <w:spacing w:line="280" w:lineRule="exact"/>
        <w:rPr>
          <w:rFonts w:ascii="Times New Roman" w:eastAsia="Times New Roman" w:hAnsi="Times New Roman"/>
        </w:rPr>
      </w:pPr>
      <w:r>
        <w:rPr>
          <w:rFonts w:ascii="Times New Roman" w:eastAsia="Times New Roman" w:hAnsi="Times New Roman"/>
          <w:noProof/>
        </w:rPr>
        <w:drawing>
          <wp:inline distT="0" distB="0" distL="0" distR="0">
            <wp:extent cx="6938645" cy="3009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8645" cy="300990"/>
                    </a:xfrm>
                    <a:prstGeom prst="rect">
                      <a:avLst/>
                    </a:prstGeom>
                    <a:noFill/>
                  </pic:spPr>
                </pic:pic>
              </a:graphicData>
            </a:graphic>
          </wp:inline>
        </w:drawing>
      </w: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Step 4 - From the command prompt window, ping the default gateway of your PC.</w:t>
      </w:r>
    </w:p>
    <w:p w:rsidR="007174F1" w:rsidRDefault="007174F1">
      <w:pPr>
        <w:spacing w:line="20" w:lineRule="exact"/>
        <w:rPr>
          <w:rFonts w:ascii="Times New Roman" w:eastAsia="Times New Roman" w:hAnsi="Times New Roman"/>
        </w:rPr>
      </w:pPr>
    </w:p>
    <w:p w:rsidR="00A3049A" w:rsidRDefault="00A3049A">
      <w:pPr>
        <w:spacing w:line="20" w:lineRule="exact"/>
        <w:rPr>
          <w:rFonts w:ascii="Times New Roman" w:eastAsia="Times New Roman" w:hAnsi="Times New Roman"/>
        </w:rPr>
      </w:pPr>
    </w:p>
    <w:p w:rsidR="00A3049A" w:rsidRDefault="00A3049A" w:rsidP="00A3049A">
      <w:pPr>
        <w:rPr>
          <w:rFonts w:ascii="Times New Roman" w:eastAsia="Times New Roman" w:hAnsi="Times New Roman"/>
        </w:rPr>
      </w:pPr>
    </w:p>
    <w:p w:rsidR="00A3049A" w:rsidRDefault="003A3206" w:rsidP="00A3049A">
      <w:pPr>
        <w:rPr>
          <w:rFonts w:ascii="Times New Roman" w:eastAsia="Times New Roman" w:hAnsi="Times New Roman"/>
        </w:rPr>
      </w:pPr>
      <w:r w:rsidRPr="00A3049A">
        <w:rPr>
          <w:rFonts w:ascii="Times New Roman" w:eastAsia="Times New Roman" w:hAnsi="Times New Roman"/>
          <w:noProof/>
        </w:rPr>
        <w:drawing>
          <wp:inline distT="0" distB="0" distL="0" distR="0">
            <wp:extent cx="4305300" cy="185737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857375"/>
                    </a:xfrm>
                    <a:prstGeom prst="rect">
                      <a:avLst/>
                    </a:prstGeom>
                    <a:noFill/>
                    <a:ln>
                      <a:noFill/>
                    </a:ln>
                  </pic:spPr>
                </pic:pic>
              </a:graphicData>
            </a:graphic>
          </wp:inline>
        </w:drawing>
      </w:r>
    </w:p>
    <w:p w:rsidR="00A3049A" w:rsidRDefault="00A3049A" w:rsidP="00A3049A">
      <w:pPr>
        <w:rPr>
          <w:rFonts w:ascii="Times New Roman" w:eastAsia="Times New Roman" w:hAnsi="Times New Roman"/>
        </w:rPr>
      </w:pPr>
    </w:p>
    <w:p w:rsidR="007174F1" w:rsidRDefault="007174F1">
      <w:pPr>
        <w:spacing w:line="0" w:lineRule="atLeast"/>
        <w:rPr>
          <w:rFonts w:ascii="Times New Roman" w:eastAsia="Times New Roman" w:hAnsi="Times New Roman"/>
          <w:sz w:val="24"/>
        </w:rPr>
      </w:pPr>
      <w:bookmarkStart w:id="5" w:name="page6"/>
      <w:bookmarkEnd w:id="5"/>
      <w:r>
        <w:rPr>
          <w:rFonts w:ascii="Times New Roman" w:eastAsia="Times New Roman" w:hAnsi="Times New Roman"/>
          <w:sz w:val="24"/>
        </w:rPr>
        <w:t>Step 5 - Stop capturing traffic on the NIC.</w:t>
      </w:r>
    </w:p>
    <w:p w:rsidR="007174F1" w:rsidRDefault="007174F1">
      <w:pPr>
        <w:spacing w:line="2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3A3206">
      <w:pPr>
        <w:spacing w:line="200" w:lineRule="exact"/>
        <w:rPr>
          <w:rFonts w:ascii="Times New Roman" w:eastAsia="Times New Roman" w:hAnsi="Times New Roman"/>
        </w:rPr>
      </w:pPr>
      <w:r>
        <w:rPr>
          <w:rFonts w:ascii="Times New Roman" w:eastAsia="Times New Roman" w:hAnsi="Times New Roman"/>
          <w:noProof/>
        </w:rPr>
        <w:drawing>
          <wp:inline distT="0" distB="0" distL="0" distR="0">
            <wp:extent cx="4667885" cy="2571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885" cy="257175"/>
                    </a:xfrm>
                    <a:prstGeom prst="rect">
                      <a:avLst/>
                    </a:prstGeom>
                    <a:noFill/>
                  </pic:spPr>
                </pic:pic>
              </a:graphicData>
            </a:graphic>
          </wp:inline>
        </w:drawing>
      </w:r>
    </w:p>
    <w:p w:rsidR="007174F1" w:rsidRDefault="007174F1">
      <w:pPr>
        <w:spacing w:line="200" w:lineRule="exact"/>
        <w:rPr>
          <w:rFonts w:ascii="Times New Roman" w:eastAsia="Times New Roman" w:hAnsi="Times New Roman"/>
        </w:rPr>
      </w:pPr>
    </w:p>
    <w:p w:rsidR="007174F1" w:rsidRDefault="007174F1">
      <w:pPr>
        <w:spacing w:line="290"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lastRenderedPageBreak/>
        <w:t>Step 6 - Examine the first Echo (ping) request in Wireshark.</w:t>
      </w:r>
    </w:p>
    <w:p w:rsidR="007174F1" w:rsidRDefault="007174F1">
      <w:pPr>
        <w:spacing w:line="39" w:lineRule="exact"/>
        <w:rPr>
          <w:rFonts w:ascii="Times New Roman" w:eastAsia="Times New Roman" w:hAnsi="Times New Roman"/>
        </w:rPr>
      </w:pPr>
    </w:p>
    <w:p w:rsidR="007174F1" w:rsidRDefault="007174F1">
      <w:pPr>
        <w:spacing w:line="284" w:lineRule="auto"/>
        <w:ind w:right="140"/>
        <w:rPr>
          <w:rFonts w:ascii="Times New Roman" w:eastAsia="Times New Roman" w:hAnsi="Times New Roman"/>
          <w:sz w:val="24"/>
        </w:rPr>
      </w:pPr>
      <w:r>
        <w:rPr>
          <w:rFonts w:ascii="Times New Roman" w:eastAsia="Times New Roman" w:hAnsi="Times New Roman"/>
          <w:sz w:val="24"/>
        </w:rPr>
        <w:t>The Wireshark main window is divided into three sections: the packet list pane (top), the Packet Details pane (middle), and the Packet Bytes pane (bottom). If you selected the correct interface for packet capturing previously, Wireshark should display the ICMP information in the packet list pane of Wireshark.</w:t>
      </w:r>
    </w:p>
    <w:p w:rsidR="001D54B1" w:rsidRDefault="001D54B1">
      <w:pPr>
        <w:spacing w:line="284" w:lineRule="auto"/>
        <w:ind w:right="140"/>
        <w:rPr>
          <w:rFonts w:ascii="Times New Roman" w:eastAsia="Times New Roman" w:hAnsi="Times New Roman"/>
          <w:sz w:val="24"/>
        </w:rPr>
      </w:pPr>
    </w:p>
    <w:p w:rsidR="001D54B1" w:rsidRDefault="001D54B1">
      <w:pPr>
        <w:spacing w:line="284" w:lineRule="auto"/>
        <w:ind w:right="140"/>
        <w:rPr>
          <w:rFonts w:ascii="Times New Roman" w:eastAsia="Times New Roman" w:hAnsi="Times New Roman"/>
          <w:sz w:val="24"/>
        </w:rPr>
      </w:pPr>
    </w:p>
    <w:p w:rsidR="001D54B1" w:rsidRDefault="003A3206">
      <w:pPr>
        <w:spacing w:line="284" w:lineRule="auto"/>
        <w:ind w:right="140"/>
        <w:rPr>
          <w:rFonts w:ascii="Times New Roman" w:eastAsia="Times New Roman" w:hAnsi="Times New Roman"/>
          <w:sz w:val="24"/>
        </w:rPr>
      </w:pPr>
      <w:r w:rsidRPr="00F9577C">
        <w:rPr>
          <w:rFonts w:ascii="Times New Roman" w:eastAsia="Times New Roman" w:hAnsi="Times New Roman"/>
          <w:noProof/>
          <w:sz w:val="24"/>
        </w:rPr>
        <w:drawing>
          <wp:inline distT="0" distB="0" distL="0" distR="0">
            <wp:extent cx="6191250" cy="42005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4200525"/>
                    </a:xfrm>
                    <a:prstGeom prst="rect">
                      <a:avLst/>
                    </a:prstGeom>
                    <a:noFill/>
                    <a:ln>
                      <a:noFill/>
                    </a:ln>
                  </pic:spPr>
                </pic:pic>
              </a:graphicData>
            </a:graphic>
          </wp:inline>
        </w:drawing>
      </w:r>
    </w:p>
    <w:p w:rsidR="001D54B1" w:rsidRDefault="001D54B1">
      <w:pPr>
        <w:spacing w:line="284" w:lineRule="auto"/>
        <w:ind w:right="140"/>
        <w:rPr>
          <w:rFonts w:ascii="Times New Roman" w:eastAsia="Times New Roman" w:hAnsi="Times New Roman"/>
          <w:sz w:val="24"/>
        </w:rPr>
      </w:pPr>
    </w:p>
    <w:p w:rsidR="007174F1" w:rsidRDefault="007174F1">
      <w:pPr>
        <w:spacing w:line="20" w:lineRule="exact"/>
        <w:rPr>
          <w:rFonts w:ascii="Times New Roman" w:eastAsia="Times New Roman" w:hAnsi="Times New Roman"/>
        </w:rPr>
      </w:pPr>
    </w:p>
    <w:p w:rsidR="007174F1" w:rsidRDefault="007174F1">
      <w:pPr>
        <w:numPr>
          <w:ilvl w:val="0"/>
          <w:numId w:val="1"/>
        </w:numPr>
        <w:tabs>
          <w:tab w:val="left" w:pos="720"/>
        </w:tabs>
        <w:spacing w:line="204" w:lineRule="auto"/>
        <w:ind w:left="720" w:right="200" w:hanging="358"/>
        <w:rPr>
          <w:rFonts w:ascii="Times New Roman" w:eastAsia="Times New Roman" w:hAnsi="Times New Roman"/>
          <w:sz w:val="24"/>
        </w:rPr>
      </w:pPr>
      <w:r>
        <w:rPr>
          <w:rFonts w:ascii="Times New Roman" w:eastAsia="Times New Roman" w:hAnsi="Times New Roman"/>
          <w:sz w:val="24"/>
        </w:rPr>
        <w:t xml:space="preserve">In the packet list pane (top section), click the first frame listed. You should see </w:t>
      </w:r>
      <w:r>
        <w:rPr>
          <w:rFonts w:ascii="Gautami" w:eastAsia="Gautami" w:hAnsi="Gautami"/>
          <w:sz w:val="24"/>
        </w:rPr>
        <w:t>​</w:t>
      </w:r>
      <w:r>
        <w:rPr>
          <w:rFonts w:ascii="Times New Roman" w:eastAsia="Times New Roman" w:hAnsi="Times New Roman"/>
          <w:b/>
          <w:sz w:val="24"/>
        </w:rPr>
        <w:t>Echo (ping)</w:t>
      </w:r>
      <w:r>
        <w:rPr>
          <w:rFonts w:ascii="Times New Roman" w:eastAsia="Times New Roman" w:hAnsi="Times New Roman"/>
          <w:sz w:val="24"/>
        </w:rPr>
        <w:t xml:space="preserve"> </w:t>
      </w:r>
      <w:r>
        <w:rPr>
          <w:rFonts w:ascii="Times New Roman" w:eastAsia="Times New Roman" w:hAnsi="Times New Roman"/>
          <w:b/>
          <w:sz w:val="24"/>
        </w:rPr>
        <w:t>request</w:t>
      </w:r>
      <w:r>
        <w:rPr>
          <w:rFonts w:ascii="Gautami" w:eastAsia="Gautami" w:hAnsi="Gautami"/>
          <w:sz w:val="24"/>
        </w:rPr>
        <w:t>​</w:t>
      </w:r>
      <w:r>
        <w:rPr>
          <w:rFonts w:ascii="Times New Roman" w:eastAsia="Times New Roman" w:hAnsi="Times New Roman"/>
          <w:sz w:val="24"/>
        </w:rPr>
        <w:t>under the</w:t>
      </w:r>
      <w:r>
        <w:rPr>
          <w:rFonts w:ascii="Times New Roman" w:eastAsia="Times New Roman" w:hAnsi="Times New Roman"/>
          <w:b/>
          <w:sz w:val="24"/>
        </w:rPr>
        <w:t xml:space="preserve"> </w:t>
      </w:r>
      <w:r>
        <w:rPr>
          <w:rFonts w:ascii="Gautami" w:eastAsia="Gautami" w:hAnsi="Gautami"/>
          <w:sz w:val="24"/>
        </w:rPr>
        <w:t>​</w:t>
      </w:r>
      <w:r>
        <w:rPr>
          <w:rFonts w:ascii="Times New Roman" w:eastAsia="Times New Roman" w:hAnsi="Times New Roman"/>
          <w:b/>
          <w:sz w:val="24"/>
        </w:rPr>
        <w:t>Info</w:t>
      </w:r>
      <w:r>
        <w:rPr>
          <w:rFonts w:ascii="Gautami" w:eastAsia="Gautami" w:hAnsi="Gautami"/>
          <w:sz w:val="24"/>
        </w:rPr>
        <w:t>​</w:t>
      </w:r>
      <w:r>
        <w:rPr>
          <w:rFonts w:ascii="Times New Roman" w:eastAsia="Times New Roman" w:hAnsi="Times New Roman"/>
          <w:sz w:val="24"/>
        </w:rPr>
        <w:t>heading. The line should now be highlighted.</w:t>
      </w:r>
    </w:p>
    <w:p w:rsidR="007174F1" w:rsidRDefault="007174F1">
      <w:pPr>
        <w:spacing w:line="320" w:lineRule="exact"/>
        <w:rPr>
          <w:rFonts w:ascii="Times New Roman" w:eastAsia="Times New Roman" w:hAnsi="Times New Roman"/>
          <w:sz w:val="24"/>
        </w:rPr>
      </w:pPr>
    </w:p>
    <w:p w:rsidR="007174F1" w:rsidRDefault="007174F1">
      <w:pPr>
        <w:numPr>
          <w:ilvl w:val="0"/>
          <w:numId w:val="1"/>
        </w:numPr>
        <w:tabs>
          <w:tab w:val="left" w:pos="720"/>
        </w:tabs>
        <w:spacing w:line="274" w:lineRule="auto"/>
        <w:ind w:left="720" w:hanging="358"/>
        <w:rPr>
          <w:rFonts w:ascii="Times New Roman" w:eastAsia="Times New Roman" w:hAnsi="Times New Roman"/>
          <w:sz w:val="24"/>
        </w:rPr>
      </w:pPr>
      <w:r>
        <w:rPr>
          <w:rFonts w:ascii="Times New Roman" w:eastAsia="Times New Roman" w:hAnsi="Times New Roman"/>
          <w:sz w:val="24"/>
        </w:rPr>
        <w:t>Examine the first line in the packet details pane (middle section). This line displays the length of the frame.</w:t>
      </w:r>
    </w:p>
    <w:p w:rsidR="007174F1" w:rsidRDefault="007174F1">
      <w:pPr>
        <w:spacing w:line="0" w:lineRule="atLeast"/>
        <w:ind w:left="720"/>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54" w:lineRule="exact"/>
        <w:rPr>
          <w:rFonts w:ascii="Times New Roman" w:eastAsia="Times New Roman" w:hAnsi="Times New Roman"/>
          <w:sz w:val="24"/>
        </w:rPr>
      </w:pPr>
    </w:p>
    <w:p w:rsidR="007174F1" w:rsidRDefault="007174F1">
      <w:pPr>
        <w:spacing w:line="0" w:lineRule="atLeast"/>
        <w:ind w:left="720"/>
        <w:rPr>
          <w:rFonts w:ascii="Times New Roman" w:eastAsia="Times New Roman" w:hAnsi="Times New Roman"/>
          <w:sz w:val="24"/>
        </w:rPr>
      </w:pPr>
      <w:proofErr w:type="spellStart"/>
      <w:r>
        <w:rPr>
          <w:rFonts w:ascii="Times New Roman" w:eastAsia="Times New Roman" w:hAnsi="Times New Roman"/>
          <w:sz w:val="24"/>
        </w:rPr>
        <w:t>Panjang</w:t>
      </w:r>
      <w:proofErr w:type="spellEnd"/>
      <w:r>
        <w:rPr>
          <w:rFonts w:ascii="Times New Roman" w:eastAsia="Times New Roman" w:hAnsi="Times New Roman"/>
          <w:sz w:val="24"/>
        </w:rPr>
        <w:t xml:space="preserve"> frame </w:t>
      </w:r>
      <w:proofErr w:type="spellStart"/>
      <w:r>
        <w:rPr>
          <w:rFonts w:ascii="Times New Roman" w:eastAsia="Times New Roman" w:hAnsi="Times New Roman"/>
          <w:sz w:val="24"/>
        </w:rPr>
        <w:t>nya</w:t>
      </w:r>
      <w:proofErr w:type="spellEnd"/>
      <w:r>
        <w:rPr>
          <w:rFonts w:ascii="Times New Roman" w:eastAsia="Times New Roman" w:hAnsi="Times New Roman"/>
          <w:sz w:val="24"/>
        </w:rPr>
        <w:t xml:space="preserve"> 98 Bytes.</w:t>
      </w:r>
    </w:p>
    <w:p w:rsidR="007174F1" w:rsidRDefault="007174F1">
      <w:pPr>
        <w:spacing w:line="200" w:lineRule="exact"/>
        <w:rPr>
          <w:rFonts w:ascii="Times New Roman" w:eastAsia="Times New Roman" w:hAnsi="Times New Roman"/>
          <w:sz w:val="24"/>
        </w:rPr>
      </w:pPr>
    </w:p>
    <w:p w:rsidR="007174F1" w:rsidRDefault="007174F1">
      <w:pPr>
        <w:spacing w:line="214" w:lineRule="exact"/>
        <w:rPr>
          <w:rFonts w:ascii="Times New Roman" w:eastAsia="Times New Roman" w:hAnsi="Times New Roman"/>
          <w:sz w:val="24"/>
        </w:rPr>
      </w:pPr>
    </w:p>
    <w:p w:rsidR="007174F1" w:rsidRDefault="007174F1">
      <w:pPr>
        <w:numPr>
          <w:ilvl w:val="0"/>
          <w:numId w:val="1"/>
        </w:numPr>
        <w:tabs>
          <w:tab w:val="left" w:pos="720"/>
        </w:tabs>
        <w:spacing w:line="300" w:lineRule="auto"/>
        <w:ind w:left="720" w:right="340" w:hanging="358"/>
        <w:rPr>
          <w:rFonts w:ascii="Times New Roman" w:eastAsia="Times New Roman" w:hAnsi="Times New Roman"/>
          <w:sz w:val="24"/>
        </w:rPr>
      </w:pPr>
      <w:r>
        <w:rPr>
          <w:rFonts w:ascii="Times New Roman" w:eastAsia="Times New Roman" w:hAnsi="Times New Roman"/>
          <w:sz w:val="24"/>
        </w:rPr>
        <w:t>The second line in the packet details pane shows that it is an Ethernet II frame. The source and destination MAC addresses are also displayed.</w:t>
      </w:r>
    </w:p>
    <w:p w:rsidR="007174F1" w:rsidRDefault="007174F1">
      <w:pPr>
        <w:spacing w:line="319" w:lineRule="auto"/>
        <w:ind w:left="720" w:right="4980"/>
        <w:rPr>
          <w:rFonts w:ascii="Times New Roman" w:eastAsia="Times New Roman" w:hAnsi="Times New Roman"/>
          <w:sz w:val="24"/>
        </w:rPr>
      </w:pPr>
      <w:r>
        <w:rPr>
          <w:rFonts w:ascii="Times New Roman" w:eastAsia="Times New Roman" w:hAnsi="Times New Roman"/>
          <w:sz w:val="24"/>
        </w:rPr>
        <w:t xml:space="preserve">What is the MAC address of the PC NIC? </w:t>
      </w: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0" w:lineRule="atLeast"/>
        <w:ind w:left="720"/>
        <w:rPr>
          <w:rFonts w:ascii="Times New Roman" w:eastAsia="Times New Roman" w:hAnsi="Times New Roman"/>
          <w:sz w:val="24"/>
        </w:rPr>
      </w:pPr>
      <w:r>
        <w:rPr>
          <w:rFonts w:ascii="Times New Roman" w:eastAsia="Times New Roman" w:hAnsi="Times New Roman"/>
          <w:sz w:val="24"/>
        </w:rPr>
        <w:t>MAC address "</w:t>
      </w:r>
      <w:r w:rsidR="00117CBE" w:rsidRPr="00117CBE">
        <w:rPr>
          <w:rFonts w:ascii="Times New Roman" w:eastAsia="Times New Roman" w:hAnsi="Times New Roman"/>
          <w:sz w:val="24"/>
        </w:rPr>
        <w:t xml:space="preserve"> 00-F4-8D-EF-75-B9</w:t>
      </w:r>
      <w:r>
        <w:rPr>
          <w:rFonts w:ascii="Times New Roman" w:eastAsia="Times New Roman" w:hAnsi="Times New Roman"/>
          <w:sz w:val="24"/>
        </w:rPr>
        <w:t>".</w:t>
      </w:r>
    </w:p>
    <w:p w:rsidR="007174F1" w:rsidRDefault="007174F1">
      <w:pPr>
        <w:spacing w:line="340" w:lineRule="exact"/>
        <w:rPr>
          <w:rFonts w:ascii="Times New Roman" w:eastAsia="Times New Roman" w:hAnsi="Times New Roman"/>
          <w:sz w:val="24"/>
        </w:rPr>
      </w:pPr>
    </w:p>
    <w:p w:rsidR="007174F1" w:rsidRDefault="007174F1">
      <w:pPr>
        <w:spacing w:line="0" w:lineRule="atLeast"/>
        <w:ind w:left="720"/>
        <w:rPr>
          <w:rFonts w:ascii="Times New Roman" w:eastAsia="Times New Roman" w:hAnsi="Times New Roman"/>
          <w:sz w:val="24"/>
        </w:rPr>
      </w:pPr>
      <w:r>
        <w:rPr>
          <w:rFonts w:ascii="Times New Roman" w:eastAsia="Times New Roman" w:hAnsi="Times New Roman"/>
          <w:sz w:val="24"/>
        </w:rPr>
        <w:t>What is the default gateway’s MAC address?</w:t>
      </w:r>
    </w:p>
    <w:p w:rsidR="007174F1" w:rsidRDefault="007174F1">
      <w:pPr>
        <w:spacing w:line="114" w:lineRule="exact"/>
        <w:rPr>
          <w:rFonts w:ascii="Times New Roman" w:eastAsia="Times New Roman" w:hAnsi="Times New Roman"/>
          <w:sz w:val="24"/>
        </w:rPr>
      </w:pPr>
    </w:p>
    <w:p w:rsidR="007174F1" w:rsidRDefault="007174F1">
      <w:pPr>
        <w:spacing w:line="0" w:lineRule="atLeast"/>
        <w:ind w:left="720"/>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67" w:lineRule="exact"/>
        <w:rPr>
          <w:rFonts w:ascii="Times New Roman" w:eastAsia="Times New Roman" w:hAnsi="Times New Roman"/>
          <w:sz w:val="24"/>
        </w:rPr>
      </w:pPr>
    </w:p>
    <w:p w:rsidR="007174F1" w:rsidRDefault="007174F1">
      <w:pPr>
        <w:spacing w:line="0" w:lineRule="atLeast"/>
        <w:ind w:left="720"/>
        <w:rPr>
          <w:rFonts w:ascii="Times New Roman" w:eastAsia="Times New Roman" w:hAnsi="Times New Roman"/>
          <w:sz w:val="24"/>
        </w:rPr>
      </w:pPr>
      <w:r>
        <w:rPr>
          <w:rFonts w:ascii="Times New Roman" w:eastAsia="Times New Roman" w:hAnsi="Times New Roman"/>
          <w:sz w:val="24"/>
        </w:rPr>
        <w:t>Default gateway MAC address "</w:t>
      </w:r>
      <w:r w:rsidR="00117CBE">
        <w:rPr>
          <w:rFonts w:ascii="Times New Roman" w:eastAsia="Times New Roman" w:hAnsi="Times New Roman"/>
          <w:sz w:val="24"/>
        </w:rPr>
        <w:t>c</w:t>
      </w:r>
      <w:proofErr w:type="gramStart"/>
      <w:r w:rsidR="00117CBE">
        <w:rPr>
          <w:rFonts w:ascii="Times New Roman" w:eastAsia="Times New Roman" w:hAnsi="Times New Roman"/>
          <w:sz w:val="24"/>
        </w:rPr>
        <w:t>4:b</w:t>
      </w:r>
      <w:proofErr w:type="gramEnd"/>
      <w:r w:rsidR="00117CBE">
        <w:rPr>
          <w:rFonts w:ascii="Times New Roman" w:eastAsia="Times New Roman" w:hAnsi="Times New Roman"/>
          <w:sz w:val="24"/>
        </w:rPr>
        <w:t>8:b4:81:6b:b3</w:t>
      </w:r>
      <w:r>
        <w:rPr>
          <w:rFonts w:ascii="Times New Roman" w:eastAsia="Times New Roman" w:hAnsi="Times New Roman"/>
          <w:sz w:val="24"/>
        </w:rPr>
        <w:t>".</w:t>
      </w:r>
    </w:p>
    <w:p w:rsidR="007174F1" w:rsidRDefault="007174F1">
      <w:pPr>
        <w:spacing w:line="355" w:lineRule="exact"/>
        <w:rPr>
          <w:rFonts w:ascii="Times New Roman" w:eastAsia="Times New Roman" w:hAnsi="Times New Roman"/>
          <w:sz w:val="24"/>
        </w:rPr>
      </w:pPr>
    </w:p>
    <w:p w:rsidR="007174F1" w:rsidRDefault="007174F1">
      <w:pPr>
        <w:numPr>
          <w:ilvl w:val="0"/>
          <w:numId w:val="1"/>
        </w:numPr>
        <w:tabs>
          <w:tab w:val="left" w:pos="720"/>
        </w:tabs>
        <w:spacing w:line="305" w:lineRule="auto"/>
        <w:ind w:left="720" w:right="480" w:hanging="358"/>
        <w:rPr>
          <w:rFonts w:ascii="Times New Roman" w:eastAsia="Times New Roman" w:hAnsi="Times New Roman"/>
          <w:sz w:val="24"/>
        </w:rPr>
      </w:pPr>
      <w:r>
        <w:rPr>
          <w:rFonts w:ascii="Times New Roman" w:eastAsia="Times New Roman" w:hAnsi="Times New Roman"/>
          <w:sz w:val="24"/>
        </w:rPr>
        <w:lastRenderedPageBreak/>
        <w:t>You can click the greater than (&gt;) sign at the beginning of the second line to obtain more information about the Ethernet II frame.</w:t>
      </w:r>
    </w:p>
    <w:p w:rsidR="007174F1" w:rsidRDefault="007174F1">
      <w:pPr>
        <w:tabs>
          <w:tab w:val="left" w:pos="720"/>
        </w:tabs>
        <w:spacing w:line="305" w:lineRule="auto"/>
        <w:ind w:left="720" w:right="480" w:hanging="358"/>
        <w:rPr>
          <w:rFonts w:ascii="Times New Roman" w:eastAsia="Times New Roman" w:hAnsi="Times New Roman"/>
          <w:sz w:val="24"/>
        </w:rPr>
        <w:sectPr w:rsidR="007174F1">
          <w:pgSz w:w="11920" w:h="16860"/>
          <w:pgMar w:top="690" w:right="740" w:bottom="626" w:left="1440" w:header="0" w:footer="0" w:gutter="0"/>
          <w:cols w:space="0" w:equalWidth="0">
            <w:col w:w="9740"/>
          </w:cols>
          <w:docGrid w:linePitch="360"/>
        </w:sectPr>
      </w:pPr>
    </w:p>
    <w:p w:rsidR="007174F1" w:rsidRDefault="007174F1">
      <w:pPr>
        <w:spacing w:line="200" w:lineRule="exact"/>
        <w:rPr>
          <w:rFonts w:ascii="Times New Roman" w:eastAsia="Times New Roman" w:hAnsi="Times New Roman"/>
        </w:rPr>
      </w:pPr>
      <w:bookmarkStart w:id="6" w:name="page7"/>
      <w:bookmarkEnd w:id="6"/>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117CBE" w:rsidRDefault="00117CBE">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DE58DA" w:rsidRDefault="00DE58DA">
      <w:pPr>
        <w:spacing w:line="200" w:lineRule="exact"/>
        <w:rPr>
          <w:rFonts w:ascii="Times New Roman" w:eastAsia="Times New Roman" w:hAnsi="Times New Roman"/>
        </w:rPr>
      </w:pPr>
    </w:p>
    <w:p w:rsidR="00DE58DA" w:rsidRDefault="00DE58DA">
      <w:pPr>
        <w:spacing w:line="200" w:lineRule="exact"/>
        <w:rPr>
          <w:rFonts w:ascii="Times New Roman" w:eastAsia="Times New Roman" w:hAnsi="Times New Roman"/>
        </w:rPr>
      </w:pPr>
    </w:p>
    <w:p w:rsidR="00DE58DA" w:rsidRDefault="00DE58DA">
      <w:pPr>
        <w:spacing w:line="200" w:lineRule="exact"/>
        <w:rPr>
          <w:rFonts w:ascii="Times New Roman" w:eastAsia="Times New Roman" w:hAnsi="Times New Roman"/>
        </w:rPr>
      </w:pPr>
    </w:p>
    <w:p w:rsidR="00DE58DA" w:rsidRDefault="00DE58DA">
      <w:pPr>
        <w:spacing w:line="200" w:lineRule="exact"/>
        <w:rPr>
          <w:rFonts w:ascii="Times New Roman" w:eastAsia="Times New Roman" w:hAnsi="Times New Roman"/>
        </w:rPr>
      </w:pPr>
    </w:p>
    <w:p w:rsidR="00DE58DA" w:rsidRDefault="003A3206">
      <w:pPr>
        <w:spacing w:line="200" w:lineRule="exact"/>
        <w:rPr>
          <w:rFonts w:ascii="Times New Roman" w:eastAsia="Times New Roman" w:hAnsi="Times New Roman"/>
        </w:rPr>
      </w:pPr>
      <w:r>
        <w:rPr>
          <w:rFonts w:ascii="Times New Roman" w:eastAsia="Times New Roman" w:hAnsi="Times New Roman"/>
          <w:noProof/>
        </w:rPr>
        <w:drawing>
          <wp:inline distT="0" distB="0" distL="0" distR="0">
            <wp:extent cx="6363335" cy="548703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3335" cy="5487035"/>
                    </a:xfrm>
                    <a:prstGeom prst="rect">
                      <a:avLst/>
                    </a:prstGeom>
                    <a:noFill/>
                  </pic:spPr>
                </pic:pic>
              </a:graphicData>
            </a:graphic>
          </wp:inline>
        </w:drawing>
      </w: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5" w:lineRule="exact"/>
        <w:rPr>
          <w:rFonts w:ascii="Times New Roman" w:eastAsia="Times New Roman" w:hAnsi="Times New Roman"/>
        </w:rPr>
      </w:pPr>
    </w:p>
    <w:p w:rsidR="007174F1" w:rsidRDefault="007174F1">
      <w:pPr>
        <w:numPr>
          <w:ilvl w:val="0"/>
          <w:numId w:val="2"/>
        </w:numPr>
        <w:tabs>
          <w:tab w:val="left" w:pos="720"/>
        </w:tabs>
        <w:spacing w:line="278" w:lineRule="auto"/>
        <w:ind w:left="720" w:hanging="358"/>
        <w:jc w:val="both"/>
        <w:rPr>
          <w:rFonts w:ascii="Times New Roman" w:eastAsia="Times New Roman" w:hAnsi="Times New Roman"/>
          <w:sz w:val="24"/>
        </w:rPr>
      </w:pPr>
      <w:r>
        <w:rPr>
          <w:rFonts w:ascii="Times New Roman" w:eastAsia="Times New Roman" w:hAnsi="Times New Roman"/>
          <w:sz w:val="24"/>
        </w:rPr>
        <w:t>The last two lines displayed in the middle section provide information about the data field of the frame. Notice that the data contains the source and destination IPv4 address information. What is the source IP address?</w:t>
      </w:r>
    </w:p>
    <w:p w:rsidR="007174F1" w:rsidRDefault="007174F1">
      <w:pPr>
        <w:spacing w:line="1" w:lineRule="exact"/>
        <w:rPr>
          <w:rFonts w:ascii="Times New Roman" w:eastAsia="Times New Roman" w:hAnsi="Times New Roman"/>
          <w:sz w:val="24"/>
        </w:rPr>
      </w:pPr>
    </w:p>
    <w:p w:rsidR="007174F1" w:rsidRDefault="007174F1">
      <w:pPr>
        <w:spacing w:line="0" w:lineRule="atLeast"/>
        <w:ind w:left="720"/>
        <w:rPr>
          <w:rFonts w:ascii="Times New Roman" w:eastAsia="Times New Roman" w:hAnsi="Times New Roman"/>
          <w:sz w:val="24"/>
        </w:rPr>
      </w:pP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36" w:lineRule="exact"/>
        <w:rPr>
          <w:rFonts w:ascii="Times New Roman" w:eastAsia="Times New Roman" w:hAnsi="Times New Roman"/>
          <w:sz w:val="24"/>
        </w:rPr>
      </w:pPr>
    </w:p>
    <w:p w:rsidR="007174F1" w:rsidRDefault="007174F1">
      <w:pPr>
        <w:spacing w:line="237" w:lineRule="auto"/>
        <w:ind w:left="720"/>
        <w:rPr>
          <w:rFonts w:ascii="Times New Roman" w:eastAsia="Times New Roman" w:hAnsi="Times New Roman"/>
          <w:sz w:val="24"/>
        </w:rPr>
      </w:pPr>
      <w:r>
        <w:rPr>
          <w:rFonts w:ascii="Times New Roman" w:eastAsia="Times New Roman" w:hAnsi="Times New Roman"/>
          <w:sz w:val="24"/>
        </w:rPr>
        <w:t>Source IP address "</w:t>
      </w:r>
      <w:r w:rsidR="00DE58DA" w:rsidRPr="00DE58DA">
        <w:rPr>
          <w:rFonts w:ascii="Times New Roman" w:eastAsia="Times New Roman" w:hAnsi="Times New Roman"/>
          <w:sz w:val="24"/>
        </w:rPr>
        <w:t xml:space="preserve"> 192.168.100.174</w:t>
      </w:r>
      <w:r>
        <w:rPr>
          <w:rFonts w:ascii="Gautami" w:eastAsia="Gautami" w:hAnsi="Gautami"/>
          <w:sz w:val="24"/>
        </w:rPr>
        <w:t>​</w:t>
      </w:r>
      <w:r>
        <w:rPr>
          <w:rFonts w:ascii="Times New Roman" w:eastAsia="Times New Roman" w:hAnsi="Times New Roman"/>
          <w:sz w:val="24"/>
        </w:rPr>
        <w:t>".</w:t>
      </w:r>
    </w:p>
    <w:p w:rsidR="007174F1" w:rsidRDefault="007174F1">
      <w:pPr>
        <w:spacing w:line="212" w:lineRule="exact"/>
        <w:rPr>
          <w:rFonts w:ascii="Times New Roman" w:eastAsia="Times New Roman" w:hAnsi="Times New Roman"/>
          <w:sz w:val="24"/>
        </w:rPr>
      </w:pPr>
    </w:p>
    <w:p w:rsidR="007174F1" w:rsidRDefault="007174F1">
      <w:pPr>
        <w:spacing w:line="272" w:lineRule="auto"/>
        <w:ind w:left="720" w:right="5520"/>
        <w:rPr>
          <w:rFonts w:ascii="Times New Roman" w:eastAsia="Times New Roman" w:hAnsi="Times New Roman"/>
          <w:sz w:val="24"/>
        </w:rPr>
      </w:pPr>
      <w:r>
        <w:rPr>
          <w:rFonts w:ascii="Times New Roman" w:eastAsia="Times New Roman" w:hAnsi="Times New Roman"/>
          <w:sz w:val="24"/>
        </w:rPr>
        <w:t xml:space="preserve">What is the destination IP address? </w:t>
      </w: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1" w:lineRule="exact"/>
        <w:rPr>
          <w:rFonts w:ascii="Times New Roman" w:eastAsia="Times New Roman" w:hAnsi="Times New Roman"/>
          <w:sz w:val="24"/>
        </w:rPr>
      </w:pPr>
    </w:p>
    <w:p w:rsidR="007174F1" w:rsidRDefault="007174F1">
      <w:pPr>
        <w:spacing w:line="237" w:lineRule="auto"/>
        <w:ind w:left="720"/>
        <w:rPr>
          <w:rFonts w:ascii="Times New Roman" w:eastAsia="Times New Roman" w:hAnsi="Times New Roman"/>
          <w:sz w:val="24"/>
        </w:rPr>
      </w:pPr>
      <w:r>
        <w:rPr>
          <w:rFonts w:ascii="Times New Roman" w:eastAsia="Times New Roman" w:hAnsi="Times New Roman"/>
          <w:sz w:val="24"/>
        </w:rPr>
        <w:t>Destination IP address "</w:t>
      </w:r>
      <w:r>
        <w:rPr>
          <w:rFonts w:ascii="Gautami" w:eastAsia="Gautami" w:hAnsi="Gautami"/>
          <w:sz w:val="24"/>
        </w:rPr>
        <w:t>​</w:t>
      </w:r>
      <w:r w:rsidR="00DE58DA" w:rsidRPr="00DE58DA">
        <w:rPr>
          <w:rFonts w:ascii="Gautami" w:eastAsia="Gautami" w:hAnsi="Gautami"/>
          <w:sz w:val="24"/>
        </w:rPr>
        <w:t>192.168.100.1</w:t>
      </w:r>
      <w:r>
        <w:rPr>
          <w:rFonts w:ascii="Gautami" w:eastAsia="Gautami" w:hAnsi="Gautami"/>
          <w:sz w:val="24"/>
        </w:rPr>
        <w:t>​</w:t>
      </w:r>
      <w:r>
        <w:rPr>
          <w:rFonts w:ascii="Times New Roman" w:eastAsia="Times New Roman" w:hAnsi="Times New Roman"/>
          <w:sz w:val="24"/>
        </w:rPr>
        <w:t>".</w:t>
      </w:r>
    </w:p>
    <w:p w:rsidR="007174F1" w:rsidRDefault="007174F1">
      <w:pPr>
        <w:spacing w:line="272" w:lineRule="exact"/>
        <w:rPr>
          <w:rFonts w:ascii="Times New Roman" w:eastAsia="Times New Roman" w:hAnsi="Times New Roman"/>
          <w:sz w:val="24"/>
        </w:rPr>
      </w:pPr>
    </w:p>
    <w:p w:rsidR="007174F1" w:rsidRDefault="007174F1">
      <w:pPr>
        <w:numPr>
          <w:ilvl w:val="0"/>
          <w:numId w:val="2"/>
        </w:numPr>
        <w:tabs>
          <w:tab w:val="left" w:pos="720"/>
        </w:tabs>
        <w:spacing w:line="208" w:lineRule="auto"/>
        <w:ind w:left="720" w:right="380" w:hanging="358"/>
        <w:rPr>
          <w:rFonts w:ascii="Times New Roman" w:eastAsia="Times New Roman" w:hAnsi="Times New Roman"/>
          <w:sz w:val="24"/>
        </w:rPr>
      </w:pPr>
      <w:r>
        <w:rPr>
          <w:rFonts w:ascii="Times New Roman" w:eastAsia="Times New Roman" w:hAnsi="Times New Roman"/>
          <w:sz w:val="24"/>
        </w:rPr>
        <w:t xml:space="preserve">You can click any line in the middle section to highlight that part of the frame (hex and ASCII) in the </w:t>
      </w:r>
      <w:r>
        <w:rPr>
          <w:rFonts w:ascii="Gautami" w:eastAsia="Gautami" w:hAnsi="Gautami"/>
          <w:sz w:val="24"/>
        </w:rPr>
        <w:t>​</w:t>
      </w:r>
      <w:r>
        <w:rPr>
          <w:rFonts w:ascii="Times New Roman" w:eastAsia="Times New Roman" w:hAnsi="Times New Roman"/>
          <w:b/>
          <w:sz w:val="24"/>
        </w:rPr>
        <w:t>Packet Bytes</w:t>
      </w:r>
      <w:r>
        <w:rPr>
          <w:rFonts w:ascii="Gautami" w:eastAsia="Gautami" w:hAnsi="Gautami"/>
          <w:sz w:val="24"/>
        </w:rPr>
        <w:t>​</w:t>
      </w:r>
      <w:r>
        <w:rPr>
          <w:rFonts w:ascii="Times New Roman" w:eastAsia="Times New Roman" w:hAnsi="Times New Roman"/>
          <w:sz w:val="24"/>
        </w:rPr>
        <w:t xml:space="preserve">pane (bottom section). Click the </w:t>
      </w:r>
      <w:r>
        <w:rPr>
          <w:rFonts w:ascii="Gautami" w:eastAsia="Gautami" w:hAnsi="Gautami"/>
          <w:sz w:val="24"/>
        </w:rPr>
        <w:t>​</w:t>
      </w:r>
      <w:r>
        <w:rPr>
          <w:rFonts w:ascii="Times New Roman" w:eastAsia="Times New Roman" w:hAnsi="Times New Roman"/>
          <w:b/>
          <w:sz w:val="24"/>
        </w:rPr>
        <w:t>Internet Control Message</w:t>
      </w:r>
      <w:r>
        <w:rPr>
          <w:rFonts w:ascii="Times New Roman" w:eastAsia="Times New Roman" w:hAnsi="Times New Roman"/>
          <w:sz w:val="24"/>
        </w:rPr>
        <w:t xml:space="preserve"> </w:t>
      </w:r>
      <w:r>
        <w:rPr>
          <w:rFonts w:ascii="Times New Roman" w:eastAsia="Times New Roman" w:hAnsi="Times New Roman"/>
          <w:b/>
          <w:sz w:val="24"/>
        </w:rPr>
        <w:t>Protocol</w:t>
      </w:r>
      <w:r>
        <w:rPr>
          <w:rFonts w:ascii="Gautami" w:eastAsia="Gautami" w:hAnsi="Gautami"/>
          <w:sz w:val="24"/>
        </w:rPr>
        <w:t>​</w:t>
      </w:r>
      <w:r>
        <w:rPr>
          <w:rFonts w:ascii="Times New Roman" w:eastAsia="Times New Roman" w:hAnsi="Times New Roman"/>
          <w:sz w:val="24"/>
        </w:rPr>
        <w:t>line in the middle section and examine what is highlighted in the</w:t>
      </w:r>
      <w:r>
        <w:rPr>
          <w:rFonts w:ascii="Times New Roman" w:eastAsia="Times New Roman" w:hAnsi="Times New Roman"/>
          <w:b/>
          <w:sz w:val="24"/>
        </w:rPr>
        <w:t xml:space="preserve"> </w:t>
      </w:r>
      <w:r>
        <w:rPr>
          <w:rFonts w:ascii="Gautami" w:eastAsia="Gautami" w:hAnsi="Gautami"/>
          <w:sz w:val="24"/>
        </w:rPr>
        <w:t>​</w:t>
      </w:r>
      <w:r>
        <w:rPr>
          <w:rFonts w:ascii="Times New Roman" w:eastAsia="Times New Roman" w:hAnsi="Times New Roman"/>
          <w:b/>
          <w:sz w:val="24"/>
        </w:rPr>
        <w:t xml:space="preserve">Packet Bytes </w:t>
      </w:r>
      <w:r>
        <w:rPr>
          <w:rFonts w:ascii="Times New Roman" w:eastAsia="Times New Roman" w:hAnsi="Times New Roman"/>
          <w:sz w:val="24"/>
        </w:rPr>
        <w:t>pane.</w:t>
      </w:r>
    </w:p>
    <w:p w:rsidR="007174F1" w:rsidRDefault="007174F1">
      <w:pPr>
        <w:spacing w:line="64" w:lineRule="exact"/>
        <w:rPr>
          <w:rFonts w:ascii="Times New Roman" w:eastAsia="Times New Roman" w:hAnsi="Times New Roman"/>
          <w:sz w:val="24"/>
        </w:rPr>
      </w:pPr>
    </w:p>
    <w:p w:rsidR="007174F1" w:rsidRDefault="007174F1">
      <w:pPr>
        <w:spacing w:line="357" w:lineRule="auto"/>
        <w:ind w:left="720" w:right="4420"/>
        <w:rPr>
          <w:rFonts w:ascii="Times New Roman" w:eastAsia="Times New Roman" w:hAnsi="Times New Roman"/>
          <w:sz w:val="24"/>
        </w:rPr>
      </w:pPr>
      <w:r>
        <w:rPr>
          <w:rFonts w:ascii="Times New Roman" w:eastAsia="Times New Roman" w:hAnsi="Times New Roman"/>
          <w:sz w:val="24"/>
        </w:rPr>
        <w:t xml:space="preserve">What do the last two highlighted octets spells? </w:t>
      </w: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4455E1">
      <w:pPr>
        <w:spacing w:line="357" w:lineRule="auto"/>
        <w:ind w:left="720" w:right="4420"/>
        <w:rPr>
          <w:rFonts w:ascii="Times New Roman" w:eastAsia="Times New Roman" w:hAnsi="Times New Roman"/>
          <w:sz w:val="24"/>
        </w:rPr>
      </w:pPr>
    </w:p>
    <w:p w:rsidR="004455E1" w:rsidRDefault="003A3206">
      <w:pPr>
        <w:spacing w:line="357" w:lineRule="auto"/>
        <w:ind w:left="720" w:right="4420"/>
        <w:rPr>
          <w:rFonts w:ascii="Times New Roman" w:eastAsia="Times New Roman" w:hAnsi="Times New Roman"/>
          <w:sz w:val="24"/>
        </w:rPr>
      </w:pPr>
      <w:r>
        <w:rPr>
          <w:rFonts w:ascii="Times New Roman" w:eastAsia="Times New Roman" w:hAnsi="Times New Roman"/>
          <w:noProof/>
        </w:rPr>
        <w:drawing>
          <wp:inline distT="0" distB="0" distL="0" distR="0">
            <wp:extent cx="6363335" cy="54870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3335" cy="5487035"/>
                    </a:xfrm>
                    <a:prstGeom prst="rect">
                      <a:avLst/>
                    </a:prstGeom>
                    <a:noFill/>
                  </pic:spPr>
                </pic:pic>
              </a:graphicData>
            </a:graphic>
          </wp:inline>
        </w:drawing>
      </w:r>
    </w:p>
    <w:p w:rsidR="004455E1" w:rsidRDefault="004455E1">
      <w:pPr>
        <w:spacing w:line="357" w:lineRule="auto"/>
        <w:ind w:left="720" w:right="4420"/>
        <w:rPr>
          <w:rFonts w:ascii="Times New Roman" w:eastAsia="Times New Roman" w:hAnsi="Times New Roman"/>
          <w:sz w:val="24"/>
        </w:rPr>
      </w:pPr>
    </w:p>
    <w:p w:rsidR="007174F1" w:rsidRDefault="007174F1">
      <w:pPr>
        <w:numPr>
          <w:ilvl w:val="0"/>
          <w:numId w:val="3"/>
        </w:numPr>
        <w:tabs>
          <w:tab w:val="left" w:pos="720"/>
        </w:tabs>
        <w:spacing w:line="295" w:lineRule="auto"/>
        <w:ind w:left="720" w:hanging="358"/>
        <w:rPr>
          <w:rFonts w:ascii="Times New Roman" w:eastAsia="Times New Roman" w:hAnsi="Times New Roman"/>
          <w:sz w:val="24"/>
        </w:rPr>
      </w:pPr>
      <w:bookmarkStart w:id="7" w:name="page8"/>
      <w:bookmarkEnd w:id="7"/>
      <w:r>
        <w:rPr>
          <w:rFonts w:ascii="Times New Roman" w:eastAsia="Times New Roman" w:hAnsi="Times New Roman"/>
          <w:sz w:val="24"/>
        </w:rPr>
        <w:lastRenderedPageBreak/>
        <w:t>Click the next frame in the top section and examine an Echo reply frame. Notice that the source and destination MAC addresses have reversed, because this frame was sent from the default gateway router as a reply to the first ping.</w:t>
      </w:r>
    </w:p>
    <w:p w:rsidR="007174F1" w:rsidRDefault="007174F1">
      <w:pPr>
        <w:spacing w:line="3" w:lineRule="exact"/>
        <w:rPr>
          <w:rFonts w:ascii="Times New Roman" w:eastAsia="Times New Roman" w:hAnsi="Times New Roman"/>
          <w:sz w:val="24"/>
        </w:rPr>
      </w:pPr>
    </w:p>
    <w:p w:rsidR="007174F1" w:rsidRDefault="007174F1">
      <w:pPr>
        <w:spacing w:line="305" w:lineRule="auto"/>
        <w:ind w:left="720" w:right="1980"/>
        <w:rPr>
          <w:rFonts w:ascii="Times New Roman" w:eastAsia="Times New Roman" w:hAnsi="Times New Roman"/>
          <w:sz w:val="24"/>
        </w:rPr>
      </w:pPr>
      <w:r>
        <w:rPr>
          <w:rFonts w:ascii="Times New Roman" w:eastAsia="Times New Roman" w:hAnsi="Times New Roman"/>
          <w:sz w:val="24"/>
        </w:rPr>
        <w:t xml:space="preserve">What device and MAC address is displayed as the destination address? </w:t>
      </w: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2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4455E1" w:rsidRDefault="004455E1">
      <w:pPr>
        <w:spacing w:line="200" w:lineRule="exact"/>
        <w:rPr>
          <w:rFonts w:ascii="Times New Roman" w:eastAsia="Times New Roman" w:hAnsi="Times New Roman"/>
        </w:rPr>
      </w:pPr>
    </w:p>
    <w:p w:rsidR="004455E1" w:rsidRDefault="004455E1">
      <w:pPr>
        <w:spacing w:line="200" w:lineRule="exact"/>
        <w:rPr>
          <w:rFonts w:ascii="Times New Roman" w:eastAsia="Times New Roman" w:hAnsi="Times New Roman"/>
        </w:rPr>
      </w:pPr>
    </w:p>
    <w:p w:rsidR="004455E1" w:rsidRDefault="004455E1">
      <w:pPr>
        <w:spacing w:line="200" w:lineRule="exact"/>
        <w:rPr>
          <w:rFonts w:ascii="Times New Roman" w:eastAsia="Times New Roman" w:hAnsi="Times New Roman"/>
        </w:rPr>
      </w:pPr>
    </w:p>
    <w:p w:rsidR="004455E1" w:rsidRDefault="004455E1">
      <w:pPr>
        <w:spacing w:line="200" w:lineRule="exact"/>
        <w:rPr>
          <w:rFonts w:ascii="Times New Roman" w:eastAsia="Times New Roman" w:hAnsi="Times New Roman"/>
        </w:rPr>
      </w:pPr>
    </w:p>
    <w:p w:rsidR="004455E1" w:rsidRDefault="004455E1">
      <w:pPr>
        <w:spacing w:line="200" w:lineRule="exact"/>
        <w:rPr>
          <w:rFonts w:ascii="Times New Roman" w:eastAsia="Times New Roman" w:hAnsi="Times New Roman"/>
        </w:rPr>
      </w:pPr>
    </w:p>
    <w:p w:rsidR="004455E1" w:rsidRDefault="004455E1">
      <w:pPr>
        <w:spacing w:line="200" w:lineRule="exact"/>
        <w:rPr>
          <w:rFonts w:ascii="Times New Roman" w:eastAsia="Times New Roman" w:hAnsi="Times New Roman"/>
        </w:rPr>
      </w:pPr>
    </w:p>
    <w:p w:rsidR="004455E1" w:rsidRDefault="004455E1">
      <w:pPr>
        <w:spacing w:line="200" w:lineRule="exact"/>
        <w:rPr>
          <w:rFonts w:ascii="Times New Roman" w:eastAsia="Times New Roman" w:hAnsi="Times New Roman"/>
        </w:rPr>
      </w:pPr>
    </w:p>
    <w:p w:rsidR="004455E1" w:rsidRDefault="004455E1">
      <w:pPr>
        <w:spacing w:line="200" w:lineRule="exact"/>
        <w:rPr>
          <w:rFonts w:ascii="Times New Roman" w:eastAsia="Times New Roman" w:hAnsi="Times New Roman"/>
        </w:rPr>
      </w:pPr>
    </w:p>
    <w:p w:rsidR="004455E1" w:rsidRDefault="003A3206">
      <w:pPr>
        <w:spacing w:line="200" w:lineRule="exact"/>
        <w:rPr>
          <w:rFonts w:ascii="Times New Roman" w:eastAsia="Times New Roman" w:hAnsi="Times New Roman"/>
        </w:rPr>
      </w:pPr>
      <w:r>
        <w:rPr>
          <w:rFonts w:ascii="Times New Roman" w:eastAsia="Times New Roman" w:hAnsi="Times New Roman"/>
          <w:noProof/>
        </w:rPr>
        <w:drawing>
          <wp:inline distT="0" distB="0" distL="0" distR="0">
            <wp:extent cx="6334760" cy="54394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760" cy="5439410"/>
                    </a:xfrm>
                    <a:prstGeom prst="rect">
                      <a:avLst/>
                    </a:prstGeom>
                    <a:noFill/>
                  </pic:spPr>
                </pic:pic>
              </a:graphicData>
            </a:graphic>
          </wp:inline>
        </w:drawing>
      </w: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0" w:lineRule="atLeast"/>
        <w:ind w:left="720"/>
        <w:rPr>
          <w:rFonts w:ascii="Times New Roman" w:eastAsia="Times New Roman" w:hAnsi="Times New Roman"/>
          <w:sz w:val="24"/>
        </w:rPr>
      </w:pPr>
      <w:r>
        <w:rPr>
          <w:rFonts w:ascii="Times New Roman" w:eastAsia="Times New Roman" w:hAnsi="Times New Roman"/>
          <w:sz w:val="24"/>
        </w:rPr>
        <w:t xml:space="preserve">Laptop </w:t>
      </w:r>
      <w:proofErr w:type="spellStart"/>
      <w:r>
        <w:rPr>
          <w:rFonts w:ascii="Times New Roman" w:eastAsia="Times New Roman" w:hAnsi="Times New Roman"/>
          <w:sz w:val="24"/>
        </w:rPr>
        <w:t>saya</w:t>
      </w:r>
      <w:proofErr w:type="spellEnd"/>
      <w:r>
        <w:rPr>
          <w:rFonts w:ascii="Times New Roman" w:eastAsia="Times New Roman" w:hAnsi="Times New Roman"/>
          <w:sz w:val="24"/>
        </w:rPr>
        <w:t>, MAC address "</w:t>
      </w:r>
      <w:r w:rsidR="004455E1" w:rsidRPr="004455E1">
        <w:rPr>
          <w:rFonts w:ascii="Times New Roman" w:eastAsia="Times New Roman" w:hAnsi="Times New Roman"/>
          <w:sz w:val="24"/>
        </w:rPr>
        <w:t>00-F4-8D-EF-75-B9</w:t>
      </w:r>
      <w:r>
        <w:rPr>
          <w:rFonts w:ascii="Times New Roman" w:eastAsia="Times New Roman" w:hAnsi="Times New Roman"/>
          <w:sz w:val="24"/>
        </w:rPr>
        <w:t>".</w:t>
      </w:r>
    </w:p>
    <w:p w:rsidR="007174F1" w:rsidRDefault="007174F1">
      <w:pPr>
        <w:spacing w:line="220" w:lineRule="exact"/>
        <w:rPr>
          <w:rFonts w:ascii="Times New Roman" w:eastAsia="Times New Roman" w:hAnsi="Times New Roman"/>
        </w:rPr>
      </w:pPr>
    </w:p>
    <w:p w:rsidR="007174F1" w:rsidRDefault="007174F1">
      <w:pPr>
        <w:spacing w:line="0" w:lineRule="atLeast"/>
        <w:rPr>
          <w:rFonts w:ascii="Times New Roman" w:eastAsia="Times New Roman" w:hAnsi="Times New Roman"/>
          <w:sz w:val="24"/>
        </w:rPr>
      </w:pPr>
      <w:r>
        <w:rPr>
          <w:rFonts w:ascii="Times New Roman" w:eastAsia="Times New Roman" w:hAnsi="Times New Roman"/>
          <w:sz w:val="24"/>
        </w:rPr>
        <w:t>Step 7 - Capture packets for a remote host.</w:t>
      </w:r>
    </w:p>
    <w:p w:rsidR="007174F1" w:rsidRDefault="007174F1">
      <w:pPr>
        <w:spacing w:line="67" w:lineRule="exact"/>
        <w:rPr>
          <w:rFonts w:ascii="Times New Roman" w:eastAsia="Times New Roman" w:hAnsi="Times New Roman"/>
        </w:rPr>
      </w:pPr>
    </w:p>
    <w:p w:rsidR="007174F1" w:rsidRDefault="007174F1">
      <w:pPr>
        <w:numPr>
          <w:ilvl w:val="0"/>
          <w:numId w:val="4"/>
        </w:numPr>
        <w:tabs>
          <w:tab w:val="left" w:pos="720"/>
        </w:tabs>
        <w:spacing w:line="223" w:lineRule="auto"/>
        <w:ind w:left="720" w:right="240" w:hanging="358"/>
        <w:rPr>
          <w:rFonts w:ascii="Times New Roman" w:eastAsia="Times New Roman" w:hAnsi="Times New Roman"/>
          <w:sz w:val="24"/>
        </w:rPr>
      </w:pPr>
      <w:r>
        <w:rPr>
          <w:rFonts w:ascii="Times New Roman" w:eastAsia="Times New Roman" w:hAnsi="Times New Roman"/>
          <w:sz w:val="24"/>
        </w:rPr>
        <w:t xml:space="preserve">Click the </w:t>
      </w:r>
      <w:r>
        <w:rPr>
          <w:rFonts w:ascii="Gautami" w:eastAsia="Gautami" w:hAnsi="Gautami"/>
          <w:sz w:val="24"/>
        </w:rPr>
        <w:t>​</w:t>
      </w:r>
      <w:r>
        <w:rPr>
          <w:rFonts w:ascii="Times New Roman" w:eastAsia="Times New Roman" w:hAnsi="Times New Roman"/>
          <w:b/>
          <w:sz w:val="24"/>
        </w:rPr>
        <w:t>Start Capture</w:t>
      </w:r>
      <w:r>
        <w:rPr>
          <w:rFonts w:ascii="Gautami" w:eastAsia="Gautami" w:hAnsi="Gautami"/>
          <w:sz w:val="24"/>
        </w:rPr>
        <w:t>​</w:t>
      </w:r>
      <w:r>
        <w:rPr>
          <w:rFonts w:ascii="Times New Roman" w:eastAsia="Times New Roman" w:hAnsi="Times New Roman"/>
          <w:sz w:val="24"/>
        </w:rPr>
        <w:t xml:space="preserve">icon to start a new Wireshark capture. You will receive a popup window asking if you would like to save the previous captured packets to a file before starting a new capture. Click </w:t>
      </w:r>
      <w:r>
        <w:rPr>
          <w:rFonts w:ascii="Gautami" w:eastAsia="Gautami" w:hAnsi="Gautami"/>
          <w:sz w:val="24"/>
        </w:rPr>
        <w:t>​</w:t>
      </w:r>
      <w:r>
        <w:rPr>
          <w:rFonts w:ascii="Times New Roman" w:eastAsia="Times New Roman" w:hAnsi="Times New Roman"/>
          <w:b/>
          <w:sz w:val="24"/>
        </w:rPr>
        <w:t>Continue without Saving</w:t>
      </w:r>
      <w:r>
        <w:rPr>
          <w:rFonts w:ascii="Gautami" w:eastAsia="Gautami" w:hAnsi="Gautami"/>
          <w:sz w:val="24"/>
        </w:rPr>
        <w:t>​</w:t>
      </w:r>
      <w:r>
        <w:rPr>
          <w:rFonts w:ascii="Times New Roman" w:eastAsia="Times New Roman" w:hAnsi="Times New Roman"/>
          <w:sz w:val="24"/>
        </w:rPr>
        <w:t>.</w:t>
      </w:r>
    </w:p>
    <w:p w:rsidR="007174F1" w:rsidRDefault="003A3206">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3120" behindDoc="1" locked="0" layoutInCell="1" allowOverlap="1">
            <wp:simplePos x="0" y="0"/>
            <wp:positionH relativeFrom="column">
              <wp:posOffset>696595</wp:posOffset>
            </wp:positionH>
            <wp:positionV relativeFrom="paragraph">
              <wp:posOffset>-5080</wp:posOffset>
            </wp:positionV>
            <wp:extent cx="4328160" cy="19259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8160" cy="1925955"/>
                    </a:xfrm>
                    <a:prstGeom prst="rect">
                      <a:avLst/>
                    </a:prstGeom>
                    <a:noFill/>
                  </pic:spPr>
                </pic:pic>
              </a:graphicData>
            </a:graphic>
            <wp14:sizeRelH relativeFrom="page">
              <wp14:pctWidth>0</wp14:pctWidth>
            </wp14:sizeRelH>
            <wp14:sizeRelV relativeFrom="page">
              <wp14:pctHeight>0</wp14:pctHeight>
            </wp14:sizeRelV>
          </wp:anchor>
        </w:drawing>
      </w: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307" w:lineRule="exact"/>
        <w:rPr>
          <w:rFonts w:ascii="Times New Roman" w:eastAsia="Times New Roman" w:hAnsi="Times New Roman"/>
        </w:rPr>
      </w:pPr>
    </w:p>
    <w:p w:rsidR="007174F1" w:rsidRDefault="007174F1">
      <w:pPr>
        <w:spacing w:line="0" w:lineRule="atLeast"/>
        <w:ind w:left="360"/>
        <w:rPr>
          <w:rFonts w:ascii="Times New Roman" w:eastAsia="Times New Roman" w:hAnsi="Times New Roman"/>
          <w:sz w:val="24"/>
        </w:rPr>
      </w:pPr>
      <w:r>
        <w:rPr>
          <w:rFonts w:ascii="Times New Roman" w:eastAsia="Times New Roman" w:hAnsi="Times New Roman"/>
          <w:sz w:val="24"/>
        </w:rPr>
        <w:t xml:space="preserve">b.  In a command prompt window, ping </w:t>
      </w:r>
      <w:r>
        <w:rPr>
          <w:rFonts w:ascii="Gautami" w:eastAsia="Gautami" w:hAnsi="Gautami"/>
          <w:sz w:val="24"/>
        </w:rPr>
        <w:t>​</w:t>
      </w:r>
      <w:hyperlink r:id="rId18" w:history="1">
        <w:r>
          <w:rPr>
            <w:rFonts w:ascii="Times New Roman" w:eastAsia="Times New Roman" w:hAnsi="Times New Roman"/>
            <w:color w:val="1155CC"/>
            <w:sz w:val="24"/>
            <w:u w:val="single"/>
          </w:rPr>
          <w:t>www.cisco.com</w:t>
        </w:r>
      </w:hyperlink>
      <w:r>
        <w:rPr>
          <w:rFonts w:ascii="Gautami" w:eastAsia="Gautami" w:hAnsi="Gautami"/>
          <w:color w:val="1155CC"/>
          <w:sz w:val="24"/>
        </w:rPr>
        <w:t>​</w:t>
      </w:r>
      <w:r>
        <w:rPr>
          <w:rFonts w:ascii="Times New Roman" w:eastAsia="Times New Roman" w:hAnsi="Times New Roman"/>
          <w:sz w:val="24"/>
        </w:rPr>
        <w:t>.</w:t>
      </w:r>
    </w:p>
    <w:p w:rsidR="007174F1" w:rsidRDefault="007174F1">
      <w:pPr>
        <w:spacing w:line="0" w:lineRule="atLeast"/>
        <w:ind w:left="360"/>
        <w:rPr>
          <w:rFonts w:ascii="Times New Roman" w:eastAsia="Times New Roman" w:hAnsi="Times New Roman"/>
          <w:sz w:val="24"/>
        </w:rPr>
        <w:sectPr w:rsidR="007174F1">
          <w:pgSz w:w="11920" w:h="16860"/>
          <w:pgMar w:top="1066" w:right="960" w:bottom="1440" w:left="1440" w:header="0" w:footer="0" w:gutter="0"/>
          <w:cols w:space="0" w:equalWidth="0">
            <w:col w:w="9520"/>
          </w:cols>
          <w:docGrid w:linePitch="360"/>
        </w:sectPr>
      </w:pPr>
    </w:p>
    <w:p w:rsidR="007174F1" w:rsidRDefault="007174F1">
      <w:pPr>
        <w:spacing w:line="200" w:lineRule="exact"/>
        <w:rPr>
          <w:rFonts w:ascii="Times New Roman" w:eastAsia="Times New Roman" w:hAnsi="Times New Roman"/>
        </w:rPr>
      </w:pPr>
      <w:bookmarkStart w:id="8" w:name="page9"/>
      <w:bookmarkEnd w:id="8"/>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3A3206">
      <w:pPr>
        <w:spacing w:line="200" w:lineRule="exact"/>
        <w:rPr>
          <w:rFonts w:ascii="Times New Roman" w:eastAsia="Times New Roman" w:hAnsi="Times New Roman"/>
        </w:rPr>
      </w:pPr>
      <w:r>
        <w:rPr>
          <w:rFonts w:ascii="Times New Roman" w:eastAsia="Times New Roman" w:hAnsi="Times New Roman"/>
          <w:noProof/>
        </w:rPr>
        <w:drawing>
          <wp:inline distT="0" distB="0" distL="0" distR="0">
            <wp:extent cx="5477510" cy="18764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7510" cy="1876425"/>
                    </a:xfrm>
                    <a:prstGeom prst="rect">
                      <a:avLst/>
                    </a:prstGeom>
                    <a:noFill/>
                  </pic:spPr>
                </pic:pic>
              </a:graphicData>
            </a:graphic>
          </wp:inline>
        </w:drawing>
      </w:r>
    </w:p>
    <w:p w:rsidR="007174F1" w:rsidRDefault="007174F1">
      <w:pPr>
        <w:spacing w:line="200" w:lineRule="exact"/>
        <w:rPr>
          <w:rFonts w:ascii="Times New Roman" w:eastAsia="Times New Roman" w:hAnsi="Times New Roman"/>
        </w:rPr>
      </w:pPr>
    </w:p>
    <w:p w:rsidR="007174F1" w:rsidRDefault="007174F1">
      <w:pPr>
        <w:tabs>
          <w:tab w:val="left" w:pos="700"/>
        </w:tabs>
        <w:spacing w:line="0" w:lineRule="atLeast"/>
        <w:ind w:left="360"/>
        <w:rPr>
          <w:rFonts w:ascii="Times New Roman" w:eastAsia="Times New Roman" w:hAnsi="Times New Roman"/>
          <w:sz w:val="24"/>
        </w:rPr>
      </w:pPr>
      <w:r>
        <w:rPr>
          <w:rFonts w:ascii="Times New Roman" w:eastAsia="Times New Roman" w:hAnsi="Times New Roman"/>
          <w:sz w:val="24"/>
        </w:rPr>
        <w:t>c.</w:t>
      </w:r>
      <w:r>
        <w:rPr>
          <w:rFonts w:ascii="Times New Roman" w:eastAsia="Times New Roman" w:hAnsi="Times New Roman"/>
          <w:sz w:val="24"/>
        </w:rPr>
        <w:tab/>
        <w:t>Stop capturing packets.</w:t>
      </w:r>
    </w:p>
    <w:p w:rsidR="007174F1" w:rsidRDefault="007174F1">
      <w:pPr>
        <w:spacing w:line="2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7174F1" w:rsidRDefault="007174F1">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B26D74" w:rsidRDefault="00B26D74">
      <w:pPr>
        <w:spacing w:line="200" w:lineRule="exact"/>
        <w:rPr>
          <w:rFonts w:ascii="Times New Roman" w:eastAsia="Times New Roman" w:hAnsi="Times New Roman"/>
        </w:rPr>
      </w:pPr>
    </w:p>
    <w:p w:rsidR="007174F1" w:rsidRDefault="003A3206">
      <w:pPr>
        <w:spacing w:line="200" w:lineRule="exact"/>
        <w:rPr>
          <w:rFonts w:ascii="Times New Roman" w:eastAsia="Times New Roman" w:hAnsi="Times New Roman"/>
        </w:rPr>
      </w:pPr>
      <w:r>
        <w:rPr>
          <w:rFonts w:ascii="Times New Roman" w:eastAsia="Times New Roman" w:hAnsi="Times New Roman"/>
          <w:noProof/>
        </w:rPr>
        <w:drawing>
          <wp:inline distT="0" distB="0" distL="0" distR="0">
            <wp:extent cx="6325235" cy="55060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5235" cy="5506085"/>
                    </a:xfrm>
                    <a:prstGeom prst="rect">
                      <a:avLst/>
                    </a:prstGeom>
                    <a:noFill/>
                  </pic:spPr>
                </pic:pic>
              </a:graphicData>
            </a:graphic>
          </wp:inline>
        </w:drawing>
      </w:r>
    </w:p>
    <w:p w:rsidR="007174F1" w:rsidRDefault="007174F1">
      <w:pPr>
        <w:spacing w:line="200" w:lineRule="exact"/>
        <w:rPr>
          <w:rFonts w:ascii="Times New Roman" w:eastAsia="Times New Roman" w:hAnsi="Times New Roman"/>
        </w:rPr>
      </w:pPr>
    </w:p>
    <w:p w:rsidR="007174F1" w:rsidRDefault="007174F1">
      <w:pPr>
        <w:numPr>
          <w:ilvl w:val="0"/>
          <w:numId w:val="5"/>
        </w:numPr>
        <w:tabs>
          <w:tab w:val="left" w:pos="720"/>
        </w:tabs>
        <w:spacing w:line="0" w:lineRule="atLeast"/>
        <w:ind w:left="720" w:hanging="358"/>
        <w:rPr>
          <w:rFonts w:ascii="Times New Roman" w:eastAsia="Times New Roman" w:hAnsi="Times New Roman"/>
          <w:sz w:val="24"/>
        </w:rPr>
      </w:pPr>
      <w:r>
        <w:rPr>
          <w:rFonts w:ascii="Times New Roman" w:eastAsia="Times New Roman" w:hAnsi="Times New Roman"/>
          <w:sz w:val="24"/>
        </w:rPr>
        <w:t>Examine the new data in the packet list pane of Wireshark.</w:t>
      </w:r>
    </w:p>
    <w:p w:rsidR="007174F1" w:rsidRDefault="007174F1">
      <w:pPr>
        <w:spacing w:line="99" w:lineRule="exact"/>
        <w:rPr>
          <w:rFonts w:ascii="Times New Roman" w:eastAsia="Times New Roman" w:hAnsi="Times New Roman"/>
          <w:sz w:val="24"/>
        </w:rPr>
      </w:pPr>
    </w:p>
    <w:p w:rsidR="007174F1" w:rsidRDefault="007174F1">
      <w:pPr>
        <w:spacing w:line="272" w:lineRule="auto"/>
        <w:ind w:left="720" w:right="160"/>
        <w:rPr>
          <w:rFonts w:ascii="Times New Roman" w:eastAsia="Times New Roman" w:hAnsi="Times New Roman"/>
          <w:sz w:val="24"/>
        </w:rPr>
      </w:pPr>
      <w:r>
        <w:rPr>
          <w:rFonts w:ascii="Times New Roman" w:eastAsia="Times New Roman" w:hAnsi="Times New Roman"/>
          <w:sz w:val="24"/>
        </w:rPr>
        <w:t xml:space="preserve">In the first echo (ping) request frame, what are the source and destination MAC addresses? </w:t>
      </w: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1" w:lineRule="exact"/>
        <w:rPr>
          <w:rFonts w:ascii="Times New Roman" w:eastAsia="Times New Roman" w:hAnsi="Times New Roman"/>
          <w:sz w:val="24"/>
        </w:rPr>
      </w:pPr>
    </w:p>
    <w:p w:rsidR="007174F1" w:rsidRDefault="007174F1">
      <w:pPr>
        <w:spacing w:line="209" w:lineRule="auto"/>
        <w:ind w:left="720" w:right="1520"/>
        <w:rPr>
          <w:rFonts w:ascii="Times New Roman" w:eastAsia="Times New Roman" w:hAnsi="Times New Roman"/>
          <w:sz w:val="24"/>
        </w:rPr>
      </w:pPr>
      <w:r>
        <w:rPr>
          <w:rFonts w:ascii="Times New Roman" w:eastAsia="Times New Roman" w:hAnsi="Times New Roman"/>
          <w:sz w:val="24"/>
        </w:rPr>
        <w:t>Source MAC address "</w:t>
      </w:r>
      <w:proofErr w:type="gramStart"/>
      <w:r w:rsidR="00B26D74">
        <w:rPr>
          <w:rFonts w:ascii="Gautami" w:eastAsia="Gautami" w:hAnsi="Gautami"/>
          <w:sz w:val="24"/>
        </w:rPr>
        <w:t>00:f</w:t>
      </w:r>
      <w:proofErr w:type="gramEnd"/>
      <w:r w:rsidR="00B26D74">
        <w:rPr>
          <w:rFonts w:ascii="Gautami" w:eastAsia="Gautami" w:hAnsi="Gautami"/>
          <w:sz w:val="24"/>
        </w:rPr>
        <w:t>4:8d:ef:75b9</w:t>
      </w:r>
      <w:r>
        <w:rPr>
          <w:rFonts w:ascii="Times New Roman" w:eastAsia="Times New Roman" w:hAnsi="Times New Roman"/>
          <w:sz w:val="24"/>
        </w:rPr>
        <w:t>". Destination MAC address "</w:t>
      </w:r>
      <w:r w:rsidR="00B26D74">
        <w:rPr>
          <w:rFonts w:ascii="Times New Roman" w:eastAsia="Times New Roman" w:hAnsi="Times New Roman"/>
          <w:sz w:val="24"/>
        </w:rPr>
        <w:t>c</w:t>
      </w:r>
      <w:proofErr w:type="gramStart"/>
      <w:r w:rsidR="00B26D74">
        <w:rPr>
          <w:rFonts w:ascii="Times New Roman" w:eastAsia="Times New Roman" w:hAnsi="Times New Roman"/>
          <w:sz w:val="24"/>
        </w:rPr>
        <w:t>4:b</w:t>
      </w:r>
      <w:proofErr w:type="gramEnd"/>
      <w:r w:rsidR="00B26D74">
        <w:rPr>
          <w:rFonts w:ascii="Times New Roman" w:eastAsia="Times New Roman" w:hAnsi="Times New Roman"/>
          <w:sz w:val="24"/>
        </w:rPr>
        <w:t>8:b4:81:6b:b3</w:t>
      </w:r>
      <w:r>
        <w:rPr>
          <w:rFonts w:ascii="Times New Roman" w:eastAsia="Times New Roman" w:hAnsi="Times New Roman"/>
          <w:sz w:val="24"/>
        </w:rPr>
        <w:t>".</w:t>
      </w:r>
    </w:p>
    <w:p w:rsidR="007174F1" w:rsidRDefault="007174F1">
      <w:pPr>
        <w:spacing w:line="212" w:lineRule="exact"/>
        <w:rPr>
          <w:rFonts w:ascii="Times New Roman" w:eastAsia="Times New Roman" w:hAnsi="Times New Roman"/>
          <w:sz w:val="24"/>
        </w:rPr>
      </w:pPr>
    </w:p>
    <w:p w:rsidR="007174F1" w:rsidRDefault="007174F1">
      <w:pPr>
        <w:spacing w:line="272" w:lineRule="auto"/>
        <w:ind w:left="720" w:right="320"/>
        <w:rPr>
          <w:rFonts w:ascii="Times New Roman" w:eastAsia="Times New Roman" w:hAnsi="Times New Roman"/>
          <w:sz w:val="24"/>
        </w:rPr>
      </w:pPr>
      <w:r>
        <w:rPr>
          <w:rFonts w:ascii="Times New Roman" w:eastAsia="Times New Roman" w:hAnsi="Times New Roman"/>
          <w:sz w:val="24"/>
        </w:rPr>
        <w:t xml:space="preserve">What are the source and destination IP addresses contained in the data field of the frame? </w:t>
      </w:r>
      <w:proofErr w:type="spellStart"/>
      <w:proofErr w:type="gramStart"/>
      <w:r>
        <w:rPr>
          <w:rFonts w:ascii="Times New Roman" w:eastAsia="Times New Roman" w:hAnsi="Times New Roman"/>
          <w:sz w:val="24"/>
        </w:rPr>
        <w:t>Jawab</w:t>
      </w:r>
      <w:proofErr w:type="spellEnd"/>
      <w:r>
        <w:rPr>
          <w:rFonts w:ascii="Times New Roman" w:eastAsia="Times New Roman" w:hAnsi="Times New Roman"/>
          <w:sz w:val="24"/>
        </w:rPr>
        <w:t xml:space="preserve"> :</w:t>
      </w:r>
      <w:proofErr w:type="gramEnd"/>
    </w:p>
    <w:p w:rsidR="007174F1" w:rsidRDefault="007174F1">
      <w:pPr>
        <w:spacing w:line="1" w:lineRule="exact"/>
        <w:rPr>
          <w:rFonts w:ascii="Times New Roman" w:eastAsia="Times New Roman" w:hAnsi="Times New Roman"/>
          <w:sz w:val="24"/>
        </w:rPr>
      </w:pPr>
    </w:p>
    <w:p w:rsidR="007174F1" w:rsidRDefault="007174F1">
      <w:pPr>
        <w:spacing w:line="237" w:lineRule="auto"/>
        <w:ind w:left="720"/>
        <w:rPr>
          <w:rFonts w:ascii="Times New Roman" w:eastAsia="Times New Roman" w:hAnsi="Times New Roman"/>
          <w:sz w:val="24"/>
        </w:rPr>
      </w:pPr>
      <w:r>
        <w:rPr>
          <w:rFonts w:ascii="Times New Roman" w:eastAsia="Times New Roman" w:hAnsi="Times New Roman"/>
          <w:sz w:val="24"/>
        </w:rPr>
        <w:t>Source IP address "</w:t>
      </w:r>
      <w:r w:rsidR="00B26D74" w:rsidRPr="00B26D74">
        <w:rPr>
          <w:rFonts w:ascii="Times New Roman" w:eastAsia="Times New Roman" w:hAnsi="Times New Roman"/>
          <w:sz w:val="24"/>
        </w:rPr>
        <w:t>192.168.100.174</w:t>
      </w:r>
      <w:r>
        <w:rPr>
          <w:rFonts w:ascii="Times New Roman" w:eastAsia="Times New Roman" w:hAnsi="Times New Roman"/>
          <w:sz w:val="24"/>
        </w:rPr>
        <w:t>". Destination IP address "</w:t>
      </w:r>
      <w:r w:rsidR="00B26D74" w:rsidRPr="00B26D74">
        <w:rPr>
          <w:rFonts w:ascii="Times New Roman" w:eastAsia="Times New Roman" w:hAnsi="Times New Roman"/>
          <w:sz w:val="24"/>
        </w:rPr>
        <w:t xml:space="preserve"> 192.168.100.1</w:t>
      </w:r>
      <w:r>
        <w:rPr>
          <w:rFonts w:ascii="Times New Roman" w:eastAsia="Times New Roman" w:hAnsi="Times New Roman"/>
          <w:sz w:val="24"/>
        </w:rPr>
        <w:t>".</w:t>
      </w:r>
    </w:p>
    <w:p w:rsidR="007174F1" w:rsidRDefault="007174F1">
      <w:pPr>
        <w:spacing w:line="212" w:lineRule="exact"/>
        <w:rPr>
          <w:rFonts w:ascii="Times New Roman" w:eastAsia="Times New Roman" w:hAnsi="Times New Roman"/>
          <w:sz w:val="24"/>
        </w:rPr>
      </w:pPr>
    </w:p>
    <w:p w:rsidR="007174F1" w:rsidRDefault="007174F1">
      <w:pPr>
        <w:spacing w:line="296" w:lineRule="auto"/>
        <w:ind w:left="720"/>
        <w:rPr>
          <w:rFonts w:ascii="Times New Roman" w:eastAsia="Times New Roman" w:hAnsi="Times New Roman"/>
          <w:sz w:val="24"/>
        </w:rPr>
      </w:pPr>
      <w:r>
        <w:rPr>
          <w:rFonts w:ascii="Times New Roman" w:eastAsia="Times New Roman" w:hAnsi="Times New Roman"/>
          <w:sz w:val="24"/>
        </w:rPr>
        <w:t>Compare these addresses to the addresses you received in Step 6. The only address that changed is the destination IP address. Why has the destination IP address changed, while the destination MAC address remained the same?</w:t>
      </w:r>
    </w:p>
    <w:p w:rsidR="007174F1" w:rsidRDefault="007174F1">
      <w:pPr>
        <w:spacing w:line="296" w:lineRule="auto"/>
        <w:ind w:left="720"/>
        <w:rPr>
          <w:rFonts w:ascii="Times New Roman" w:eastAsia="Times New Roman" w:hAnsi="Times New Roman"/>
          <w:sz w:val="24"/>
        </w:rPr>
        <w:sectPr w:rsidR="007174F1">
          <w:pgSz w:w="11920" w:h="16860"/>
          <w:pgMar w:top="1440" w:right="860" w:bottom="217" w:left="1440" w:header="0" w:footer="0" w:gutter="0"/>
          <w:cols w:space="0" w:equalWidth="0">
            <w:col w:w="9620"/>
          </w:cols>
          <w:docGrid w:linePitch="360"/>
        </w:sectPr>
      </w:pPr>
    </w:p>
    <w:p w:rsidR="007174F1" w:rsidRDefault="007174F1">
      <w:pPr>
        <w:spacing w:line="0" w:lineRule="atLeast"/>
        <w:ind w:left="720"/>
        <w:rPr>
          <w:rFonts w:ascii="Times New Roman" w:eastAsia="Times New Roman" w:hAnsi="Times New Roman"/>
          <w:sz w:val="24"/>
        </w:rPr>
      </w:pPr>
      <w:bookmarkStart w:id="9" w:name="page10"/>
      <w:bookmarkEnd w:id="9"/>
      <w:proofErr w:type="spellStart"/>
      <w:proofErr w:type="gramStart"/>
      <w:r>
        <w:rPr>
          <w:rFonts w:ascii="Times New Roman" w:eastAsia="Times New Roman" w:hAnsi="Times New Roman"/>
          <w:sz w:val="24"/>
        </w:rPr>
        <w:lastRenderedPageBreak/>
        <w:t>Jawab</w:t>
      </w:r>
      <w:proofErr w:type="spellEnd"/>
      <w:r>
        <w:rPr>
          <w:rFonts w:ascii="Times New Roman" w:eastAsia="Times New Roman" w:hAnsi="Times New Roman"/>
          <w:sz w:val="24"/>
        </w:rPr>
        <w:t xml:space="preserve"> :</w:t>
      </w:r>
      <w:proofErr w:type="gramEnd"/>
    </w:p>
    <w:p w:rsidR="007174F1" w:rsidRDefault="007174F1">
      <w:pPr>
        <w:spacing w:line="36" w:lineRule="exact"/>
        <w:rPr>
          <w:rFonts w:ascii="Times New Roman" w:eastAsia="Times New Roman" w:hAnsi="Times New Roman"/>
        </w:rPr>
      </w:pPr>
    </w:p>
    <w:p w:rsidR="007174F1" w:rsidRDefault="007174F1">
      <w:pPr>
        <w:spacing w:line="206" w:lineRule="auto"/>
        <w:ind w:left="720"/>
        <w:rPr>
          <w:rFonts w:ascii="Times New Roman" w:eastAsia="Times New Roman" w:hAnsi="Times New Roman"/>
          <w:sz w:val="24"/>
        </w:rPr>
      </w:pPr>
      <w:proofErr w:type="spellStart"/>
      <w:r>
        <w:rPr>
          <w:rFonts w:ascii="Times New Roman" w:eastAsia="Times New Roman" w:hAnsi="Times New Roman"/>
          <w:sz w:val="24"/>
        </w:rPr>
        <w:t>Karena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pada</w:t>
      </w:r>
      <w:proofErr w:type="spellEnd"/>
      <w:r>
        <w:rPr>
          <w:rFonts w:ascii="Times New Roman" w:eastAsia="Times New Roman" w:hAnsi="Times New Roman"/>
          <w:sz w:val="24"/>
        </w:rPr>
        <w:t xml:space="preserve"> step 7 </w:t>
      </w:r>
      <w:proofErr w:type="spellStart"/>
      <w:r>
        <w:rPr>
          <w:rFonts w:ascii="Times New Roman" w:eastAsia="Times New Roman" w:hAnsi="Times New Roman"/>
          <w:sz w:val="24"/>
        </w:rPr>
        <w:t>ini</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kita</w:t>
      </w:r>
      <w:proofErr w:type="spellEnd"/>
      <w:r>
        <w:rPr>
          <w:rFonts w:ascii="Times New Roman" w:eastAsia="Times New Roman" w:hAnsi="Times New Roman"/>
          <w:sz w:val="24"/>
        </w:rPr>
        <w:t xml:space="preserve"> ping </w:t>
      </w:r>
      <w:proofErr w:type="spellStart"/>
      <w:r>
        <w:rPr>
          <w:rFonts w:ascii="Times New Roman" w:eastAsia="Times New Roman" w:hAnsi="Times New Roman"/>
          <w:sz w:val="24"/>
        </w:rPr>
        <w:t>adalah</w:t>
      </w:r>
      <w:proofErr w:type="spellEnd"/>
      <w:r>
        <w:rPr>
          <w:rFonts w:ascii="Times New Roman" w:eastAsia="Times New Roman" w:hAnsi="Times New Roman"/>
          <w:sz w:val="24"/>
        </w:rPr>
        <w:t xml:space="preserve"> </w:t>
      </w:r>
      <w:r>
        <w:rPr>
          <w:rFonts w:ascii="Gautami" w:eastAsia="Gautami" w:hAnsi="Gautami"/>
          <w:sz w:val="24"/>
        </w:rPr>
        <w:t>​</w:t>
      </w:r>
      <w:hyperlink r:id="rId21" w:history="1">
        <w:r>
          <w:rPr>
            <w:rFonts w:ascii="Times New Roman" w:eastAsia="Times New Roman" w:hAnsi="Times New Roman"/>
            <w:i/>
            <w:color w:val="1155CC"/>
            <w:sz w:val="24"/>
            <w:u w:val="single"/>
          </w:rPr>
          <w:t>www.cisco.com</w:t>
        </w:r>
      </w:hyperlink>
      <w:r>
        <w:rPr>
          <w:rFonts w:ascii="Gautami" w:eastAsia="Gautami" w:hAnsi="Gautami"/>
          <w:i/>
          <w:color w:val="1155CC"/>
          <w:sz w:val="24"/>
        </w:rPr>
        <w:t>​</w:t>
      </w:r>
      <w:r>
        <w:rPr>
          <w:rFonts w:ascii="Times New Roman" w:eastAsia="Times New Roman" w:hAnsi="Times New Roman"/>
          <w:sz w:val="24"/>
        </w:rPr>
        <w:t>.</w:t>
      </w:r>
      <w:proofErr w:type="spellStart"/>
      <w:r>
        <w:rPr>
          <w:rFonts w:ascii="Times New Roman" w:eastAsia="Times New Roman" w:hAnsi="Times New Roman"/>
          <w:sz w:val="24"/>
        </w:rPr>
        <w:t>Sedangkan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pada</w:t>
      </w:r>
      <w:proofErr w:type="spellEnd"/>
      <w:r>
        <w:rPr>
          <w:rFonts w:ascii="Times New Roman" w:eastAsia="Times New Roman" w:hAnsi="Times New Roman"/>
          <w:sz w:val="24"/>
        </w:rPr>
        <w:t xml:space="preserve"> step 6 </w:t>
      </w:r>
      <w:proofErr w:type="spellStart"/>
      <w:r>
        <w:rPr>
          <w:rFonts w:ascii="Times New Roman" w:eastAsia="Times New Roman" w:hAnsi="Times New Roman"/>
          <w:sz w:val="24"/>
        </w:rPr>
        <w:t>kita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melakukan</w:t>
      </w:r>
      <w:proofErr w:type="spellEnd"/>
      <w:r>
        <w:rPr>
          <w:rFonts w:ascii="Times New Roman" w:eastAsia="Times New Roman" w:hAnsi="Times New Roman"/>
          <w:sz w:val="24"/>
        </w:rPr>
        <w:t xml:space="preserve"> ping </w:t>
      </w:r>
      <w:proofErr w:type="spellStart"/>
      <w:r>
        <w:rPr>
          <w:rFonts w:ascii="Times New Roman" w:eastAsia="Times New Roman" w:hAnsi="Times New Roman"/>
          <w:sz w:val="24"/>
        </w:rPr>
        <w:t>terhadap</w:t>
      </w:r>
      <w:proofErr w:type="spellEnd"/>
      <w:r>
        <w:rPr>
          <w:rFonts w:ascii="Times New Roman" w:eastAsia="Times New Roman" w:hAnsi="Times New Roman"/>
          <w:sz w:val="24"/>
        </w:rPr>
        <w:t xml:space="preserve"> gateway </w:t>
      </w:r>
      <w:proofErr w:type="spellStart"/>
      <w:r>
        <w:rPr>
          <w:rFonts w:ascii="Times New Roman" w:eastAsia="Times New Roman" w:hAnsi="Times New Roman"/>
          <w:sz w:val="24"/>
        </w:rPr>
        <w:t>kita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sendiri</w:t>
      </w:r>
      <w:proofErr w:type="spellEnd"/>
      <w:r>
        <w:rPr>
          <w:rFonts w:ascii="Times New Roman" w:eastAsia="Times New Roman" w:hAnsi="Times New Roman"/>
          <w:sz w:val="24"/>
        </w:rPr>
        <w:t>.</w:t>
      </w:r>
    </w:p>
    <w:sectPr w:rsidR="007174F1">
      <w:pgSz w:w="11920" w:h="16860"/>
      <w:pgMar w:top="690" w:right="1200" w:bottom="1440" w:left="1440" w:header="0" w:footer="0" w:gutter="0"/>
      <w:cols w:space="0" w:equalWidth="0">
        <w:col w:w="92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9495CFE"/>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AE8944A"/>
    <w:lvl w:ilvl="0">
      <w:start w:val="5"/>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625558EC"/>
    <w:lvl w:ilvl="0">
      <w:start w:val="7"/>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238E1F2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46E87CCC"/>
    <w:lvl w:ilvl="0">
      <w:start w:val="4"/>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C64"/>
    <w:rsid w:val="00107FFC"/>
    <w:rsid w:val="00117CBE"/>
    <w:rsid w:val="001D54B1"/>
    <w:rsid w:val="003A3206"/>
    <w:rsid w:val="004455E1"/>
    <w:rsid w:val="004E7147"/>
    <w:rsid w:val="005B6EE8"/>
    <w:rsid w:val="006462A0"/>
    <w:rsid w:val="006A770D"/>
    <w:rsid w:val="007174F1"/>
    <w:rsid w:val="007F4FFF"/>
    <w:rsid w:val="00844503"/>
    <w:rsid w:val="009D7A78"/>
    <w:rsid w:val="00A1714F"/>
    <w:rsid w:val="00A3049A"/>
    <w:rsid w:val="00B26D74"/>
    <w:rsid w:val="00BA588F"/>
    <w:rsid w:val="00CA7BD8"/>
    <w:rsid w:val="00DE58DA"/>
    <w:rsid w:val="00E90C64"/>
    <w:rsid w:val="00F70A44"/>
    <w:rsid w:val="00F9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66D2C2"/>
  <w15:chartTrackingRefBased/>
  <w15:docId w15:val="{F2B9EAB5-A3B8-45E0-AC60-6FF9A3D9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cisco.com/" TargetMode="External"/><Relationship Id="rId3" Type="http://schemas.openxmlformats.org/officeDocument/2006/relationships/settings" Target="settings.xml"/><Relationship Id="rId21" Type="http://schemas.openxmlformats.org/officeDocument/2006/relationships/hyperlink" Target="http://www.cisco.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Links>
    <vt:vector size="12" baseType="variant">
      <vt:variant>
        <vt:i4>5898267</vt:i4>
      </vt:variant>
      <vt:variant>
        <vt:i4>33</vt:i4>
      </vt:variant>
      <vt:variant>
        <vt:i4>0</vt:i4>
      </vt:variant>
      <vt:variant>
        <vt:i4>5</vt:i4>
      </vt:variant>
      <vt:variant>
        <vt:lpwstr>http://www.cisco.com/</vt:lpwstr>
      </vt:variant>
      <vt:variant>
        <vt:lpwstr/>
      </vt:variant>
      <vt:variant>
        <vt:i4>5898267</vt:i4>
      </vt:variant>
      <vt:variant>
        <vt:i4>24</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cp:lastPrinted>2020-10-12T05:07:00Z</cp:lastPrinted>
  <dcterms:created xsi:type="dcterms:W3CDTF">2020-10-12T05:08:00Z</dcterms:created>
  <dcterms:modified xsi:type="dcterms:W3CDTF">2020-10-12T05:08:00Z</dcterms:modified>
</cp:coreProperties>
</file>